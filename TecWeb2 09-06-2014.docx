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 w:rsidR="0036109B" w:rsidRDefault="0036109B">
      <w:pPr>
        <w:pStyle w:val="Nessunaspaziatura1"/>
        <w:jc w:val="center"/>
        <w:rPr>
          <w:sz w:val="72"/>
          <w:szCs w:val="72"/>
        </w:rPr>
      </w:pPr>
      <w:r>
        <w:rPr>
          <w:sz w:val="72"/>
          <w:szCs w:val="72"/>
        </w:rPr>
        <w:t>PROGETTO DI</w:t>
      </w:r>
    </w:p>
    <w:p w:rsidR="0036109B" w:rsidRDefault="0036109B">
      <w:pPr>
        <w:pStyle w:val="Nessunaspaziatura1"/>
        <w:jc w:val="center"/>
        <w:rPr>
          <w:sz w:val="24"/>
          <w:szCs w:val="24"/>
        </w:rPr>
      </w:pPr>
      <w:r>
        <w:rPr>
          <w:sz w:val="72"/>
          <w:szCs w:val="72"/>
        </w:rPr>
        <w:t>TECNOLOGIE WEB 2</w:t>
      </w:r>
    </w:p>
    <w:p w:rsidR="0036109B" w:rsidRDefault="0036109B">
      <w:pPr>
        <w:pStyle w:val="Nessunaspaziatura1"/>
        <w:jc w:val="center"/>
        <w:rPr>
          <w:sz w:val="24"/>
          <w:szCs w:val="24"/>
        </w:rPr>
      </w:pPr>
      <w:r>
        <w:rPr>
          <w:sz w:val="24"/>
          <w:szCs w:val="24"/>
        </w:rPr>
        <w:t>Università degli studi di Padova</w:t>
      </w:r>
    </w:p>
    <w:p w:rsidR="0036109B" w:rsidRDefault="0036109B">
      <w:pPr>
        <w:pStyle w:val="Nessunaspaziatura1"/>
        <w:jc w:val="center"/>
      </w:pPr>
      <w:r>
        <w:rPr>
          <w:sz w:val="24"/>
          <w:szCs w:val="24"/>
        </w:rPr>
        <w:t>Anno accademico 2013/2014</w:t>
      </w:r>
    </w:p>
    <w:p w:rsidR="0036109B" w:rsidRDefault="0036109B"/>
    <w:p w:rsidR="0036109B" w:rsidRDefault="0036109B">
      <w:pPr>
        <w:pStyle w:val="Sommario1"/>
        <w:tabs>
          <w:tab w:val="clear" w:pos="9628"/>
          <w:tab w:val="right" w:leader="dot" w:pos="9638"/>
        </w:tabs>
        <w:sectPr w:rsidR="0036109B">
          <w:headerReference w:type="default" r:id="rId9"/>
          <w:footerReference w:type="default" r:id="rId10"/>
          <w:pgSz w:w="11906" w:h="16838"/>
          <w:pgMar w:top="1417" w:right="1134" w:bottom="1134" w:left="1134" w:header="708" w:footer="708" w:gutter="0"/>
          <w:cols w:space="720"/>
          <w:docGrid w:linePitch="360" w:charSpace="-2049"/>
        </w:sectPr>
      </w:pPr>
    </w:p>
    <w:p w:rsidR="0036109B" w:rsidRDefault="00F1545D">
      <w:pPr>
        <w:pStyle w:val="Sommario1"/>
        <w:tabs>
          <w:tab w:val="clear" w:pos="9628"/>
          <w:tab w:val="right" w:leader="dot" w:pos="9638"/>
        </w:tabs>
        <w:sectPr w:rsidR="0036109B">
          <w:type w:val="continuous"/>
          <w:pgSz w:w="11906" w:h="16838"/>
          <w:pgMar w:top="1417" w:right="1134" w:bottom="1134" w:left="1134" w:header="708" w:footer="708" w:gutter="0"/>
          <w:cols w:space="720"/>
          <w:docGrid w:linePitch="360" w:charSpace="-2049"/>
        </w:sectPr>
      </w:pPr>
      <w:hyperlink w:anchor="__RefHeading__401_1928249182" w:history="1"/>
    </w:p>
    <w:p w:rsidR="0036109B" w:rsidRDefault="00F1545D">
      <w:hyperlink w:anchor="_Toc389655313" w:history="1"/>
    </w:p>
    <w:p w:rsidR="0036109B" w:rsidRDefault="0036109B">
      <w:bookmarkStart w:id="0" w:name="_Toc389655313"/>
      <w:bookmarkEnd w:id="0"/>
    </w:p>
    <w:p w:rsidR="00D002AD" w:rsidRDefault="00D002AD"/>
    <w:p w:rsidR="00D002AD" w:rsidRDefault="00D002AD"/>
    <w:p w:rsidR="00D002AD" w:rsidRDefault="00D002AD"/>
    <w:p w:rsidR="00D002AD" w:rsidRDefault="00D002AD"/>
    <w:p w:rsidR="00D002AD" w:rsidRDefault="00D002AD"/>
    <w:p w:rsidR="00D002AD" w:rsidRDefault="00D002AD"/>
    <w:p w:rsidR="00D002AD" w:rsidRDefault="00D002AD"/>
    <w:p w:rsidR="00D002AD" w:rsidRDefault="00D002AD"/>
    <w:p w:rsidR="00D002AD" w:rsidRDefault="00D002AD"/>
    <w:sdt>
      <w:sdtPr>
        <w:id w:val="-58558746"/>
        <w:docPartObj>
          <w:docPartGallery w:val="Table of Contents"/>
          <w:docPartUnique/>
        </w:docPartObj>
      </w:sdtPr>
      <w:sdtEndPr>
        <w:rPr>
          <w:rFonts w:ascii="Calibri" w:eastAsia="WenQuanYi Micro Hei" w:hAnsi="Calibri" w:cs="Calibri"/>
          <w:color w:val="00000A"/>
          <w:kern w:val="1"/>
          <w:sz w:val="22"/>
          <w:szCs w:val="22"/>
          <w:lang w:eastAsia="ar-SA"/>
        </w:rPr>
      </w:sdtEndPr>
      <w:sdtContent>
        <w:p w:rsidR="00D002AD" w:rsidRDefault="00D002AD">
          <w:pPr>
            <w:pStyle w:val="Titolosommario"/>
          </w:pPr>
          <w:r>
            <w:t>Sommario</w:t>
          </w:r>
        </w:p>
        <w:p w:rsidR="00D002AD" w:rsidRDefault="00D002AD">
          <w:pPr>
            <w:pStyle w:val="Sommario1"/>
            <w:rPr>
              <w:rFonts w:asciiTheme="minorHAnsi" w:eastAsiaTheme="minorEastAsia" w:hAnsiTheme="minorHAnsi" w:cstheme="minorBidi"/>
              <w:b w:val="0"/>
              <w:noProof/>
              <w:color w:val="auto"/>
              <w:kern w:val="0"/>
              <w:lang w:eastAsia="it-IT"/>
            </w:rPr>
          </w:pPr>
          <w:r>
            <w:fldChar w:fldCharType="begin"/>
          </w:r>
          <w:r>
            <w:instrText xml:space="preserve"> TOC \o "1-3" \h \z \u </w:instrText>
          </w:r>
          <w:r>
            <w:fldChar w:fldCharType="separate"/>
          </w:r>
          <w:hyperlink w:anchor="_Toc390267785" w:history="1">
            <w:r w:rsidRPr="00480153">
              <w:rPr>
                <w:rStyle w:val="Collegamentoipertestuale"/>
                <w:noProof/>
              </w:rPr>
              <w:t>Introduzione</w:t>
            </w:r>
            <w:r>
              <w:rPr>
                <w:noProof/>
                <w:webHidden/>
              </w:rPr>
              <w:tab/>
            </w:r>
            <w:r>
              <w:rPr>
                <w:noProof/>
                <w:webHidden/>
              </w:rPr>
              <w:fldChar w:fldCharType="begin"/>
            </w:r>
            <w:r>
              <w:rPr>
                <w:noProof/>
                <w:webHidden/>
              </w:rPr>
              <w:instrText xml:space="preserve"> PAGEREF _Toc390267785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1"/>
            <w:rPr>
              <w:rFonts w:asciiTheme="minorHAnsi" w:eastAsiaTheme="minorEastAsia" w:hAnsiTheme="minorHAnsi" w:cstheme="minorBidi"/>
              <w:b w:val="0"/>
              <w:noProof/>
              <w:color w:val="auto"/>
              <w:kern w:val="0"/>
              <w:lang w:eastAsia="it-IT"/>
            </w:rPr>
          </w:pPr>
          <w:hyperlink w:anchor="_Toc390267786" w:history="1">
            <w:r w:rsidRPr="00480153">
              <w:rPr>
                <w:rStyle w:val="Collegamentoipertestuale"/>
                <w:noProof/>
              </w:rPr>
              <w:t>Home Page</w:t>
            </w:r>
            <w:r>
              <w:rPr>
                <w:noProof/>
                <w:webHidden/>
              </w:rPr>
              <w:tab/>
            </w:r>
            <w:r>
              <w:rPr>
                <w:noProof/>
                <w:webHidden/>
              </w:rPr>
              <w:fldChar w:fldCharType="begin"/>
            </w:r>
            <w:r>
              <w:rPr>
                <w:noProof/>
                <w:webHidden/>
              </w:rPr>
              <w:instrText xml:space="preserve"> PAGEREF _Toc390267786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787" w:history="1">
            <w:r w:rsidRPr="00480153">
              <w:rPr>
                <w:rStyle w:val="Collegamentoipertestuale"/>
                <w:noProof/>
              </w:rPr>
              <w:t>Assi e tempi</w:t>
            </w:r>
            <w:r>
              <w:rPr>
                <w:noProof/>
                <w:webHidden/>
              </w:rPr>
              <w:tab/>
            </w:r>
            <w:bookmarkStart w:id="1" w:name="_GoBack"/>
            <w:bookmarkEnd w:id="1"/>
            <w:r>
              <w:rPr>
                <w:noProof/>
                <w:webHidden/>
              </w:rPr>
              <w:fldChar w:fldCharType="begin"/>
            </w:r>
            <w:r>
              <w:rPr>
                <w:noProof/>
                <w:webHidden/>
              </w:rPr>
              <w:instrText xml:space="preserve"> PAGEREF _Toc390267787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88"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_Toc390267788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89"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_Toc390267789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790" w:history="1">
            <w:r w:rsidRPr="00480153">
              <w:rPr>
                <w:rStyle w:val="Collegamentoipertestuale"/>
                <w:noProof/>
              </w:rPr>
              <w:t>Design</w:t>
            </w:r>
            <w:r>
              <w:rPr>
                <w:noProof/>
                <w:webHidden/>
              </w:rPr>
              <w:tab/>
            </w:r>
            <w:r>
              <w:rPr>
                <w:noProof/>
                <w:webHidden/>
              </w:rPr>
              <w:fldChar w:fldCharType="begin"/>
            </w:r>
            <w:r>
              <w:rPr>
                <w:noProof/>
                <w:webHidden/>
              </w:rPr>
              <w:instrText xml:space="preserve"> PAGEREF _Toc390267790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91"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_Toc390267791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1"/>
            <w:rPr>
              <w:rFonts w:asciiTheme="minorHAnsi" w:eastAsiaTheme="minorEastAsia" w:hAnsiTheme="minorHAnsi" w:cstheme="minorBidi"/>
              <w:b w:val="0"/>
              <w:noProof/>
              <w:color w:val="auto"/>
              <w:kern w:val="0"/>
              <w:lang w:eastAsia="it-IT"/>
            </w:rPr>
          </w:pPr>
          <w:hyperlink w:anchor="_Toc390267792" w:history="1">
            <w:r w:rsidRPr="00480153">
              <w:rPr>
                <w:rStyle w:val="Collegamentoipertestuale"/>
                <w:noProof/>
              </w:rPr>
              <w:t>Pagine Interne generiche</w:t>
            </w:r>
            <w:r>
              <w:rPr>
                <w:noProof/>
                <w:webHidden/>
              </w:rPr>
              <w:tab/>
            </w:r>
            <w:r>
              <w:rPr>
                <w:noProof/>
                <w:webHidden/>
              </w:rPr>
              <w:fldChar w:fldCharType="begin"/>
            </w:r>
            <w:r>
              <w:rPr>
                <w:noProof/>
                <w:webHidden/>
              </w:rPr>
              <w:instrText xml:space="preserve"> PAGEREF _Toc390267792 \h </w:instrText>
            </w:r>
            <w:r>
              <w:rPr>
                <w:noProof/>
                <w:webHidden/>
              </w:rPr>
            </w:r>
            <w:r>
              <w:rPr>
                <w:noProof/>
                <w:webHidden/>
              </w:rPr>
              <w:fldChar w:fldCharType="separate"/>
            </w:r>
            <w:r w:rsidR="009F7A40">
              <w:rPr>
                <w:noProof/>
                <w:webHidden/>
              </w:rPr>
              <w:t>3</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793" w:history="1">
            <w:r w:rsidRPr="00480153">
              <w:rPr>
                <w:rStyle w:val="Collegamentoipertestuale"/>
                <w:noProof/>
              </w:rPr>
              <w:t>Assi e tempi</w:t>
            </w:r>
            <w:r>
              <w:rPr>
                <w:noProof/>
                <w:webHidden/>
              </w:rPr>
              <w:tab/>
            </w:r>
            <w:r>
              <w:rPr>
                <w:noProof/>
                <w:webHidden/>
              </w:rPr>
              <w:fldChar w:fldCharType="begin"/>
            </w:r>
            <w:r>
              <w:rPr>
                <w:noProof/>
                <w:webHidden/>
              </w:rPr>
              <w:instrText xml:space="preserve"> PAGEREF _Toc390267793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94"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_Toc390267794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795" w:history="1">
            <w:r w:rsidRPr="00480153">
              <w:rPr>
                <w:rStyle w:val="Collegamentoipertestuale"/>
                <w:noProof/>
              </w:rPr>
              <w:t>Problemi</w:t>
            </w:r>
            <w:r>
              <w:rPr>
                <w:noProof/>
                <w:webHidden/>
              </w:rPr>
              <w:tab/>
            </w:r>
            <w:r>
              <w:rPr>
                <w:noProof/>
                <w:webHidden/>
              </w:rPr>
              <w:fldChar w:fldCharType="begin"/>
            </w:r>
            <w:r>
              <w:rPr>
                <w:noProof/>
                <w:webHidden/>
              </w:rPr>
              <w:instrText xml:space="preserve"> PAGEREF _Toc390267795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96"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_Toc390267796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97"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_Toc390267797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798" w:history="1">
            <w:r w:rsidRPr="00480153">
              <w:rPr>
                <w:rStyle w:val="Collegamentoipertestuale"/>
                <w:noProof/>
              </w:rPr>
              <w:t>Design</w:t>
            </w:r>
            <w:r>
              <w:rPr>
                <w:noProof/>
                <w:webHidden/>
              </w:rPr>
              <w:tab/>
            </w:r>
            <w:r>
              <w:rPr>
                <w:noProof/>
                <w:webHidden/>
              </w:rPr>
              <w:fldChar w:fldCharType="begin"/>
            </w:r>
            <w:r>
              <w:rPr>
                <w:noProof/>
                <w:webHidden/>
              </w:rPr>
              <w:instrText xml:space="preserve"> PAGEREF _Toc390267798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799"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_Toc390267799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0"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_Toc390267800 \h </w:instrText>
            </w:r>
            <w:r>
              <w:rPr>
                <w:noProof/>
                <w:webHidden/>
              </w:rPr>
            </w:r>
            <w:r>
              <w:rPr>
                <w:noProof/>
                <w:webHidden/>
              </w:rPr>
              <w:fldChar w:fldCharType="separate"/>
            </w:r>
            <w:r w:rsidR="009F7A40">
              <w:rPr>
                <w:noProof/>
                <w:webHidden/>
              </w:rPr>
              <w:t>4</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801" w:history="1">
            <w:r w:rsidRPr="00480153">
              <w:rPr>
                <w:rStyle w:val="Collegamentoipertestuale"/>
                <w:noProof/>
              </w:rPr>
              <w:t>Testo e immagini</w:t>
            </w:r>
            <w:r>
              <w:rPr>
                <w:noProof/>
                <w:webHidden/>
              </w:rPr>
              <w:tab/>
            </w:r>
            <w:r>
              <w:rPr>
                <w:noProof/>
                <w:webHidden/>
              </w:rPr>
              <w:fldChar w:fldCharType="begin"/>
            </w:r>
            <w:r>
              <w:rPr>
                <w:noProof/>
                <w:webHidden/>
              </w:rPr>
              <w:instrText xml:space="preserve"> PAGEREF _Toc390267801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2"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_Toc390267802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3"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_Toc390267803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804" w:history="1">
            <w:r w:rsidRPr="00480153">
              <w:rPr>
                <w:rStyle w:val="Collegamentoipertestuale"/>
                <w:noProof/>
              </w:rPr>
              <w:t>Pubblicità</w:t>
            </w:r>
            <w:r>
              <w:rPr>
                <w:noProof/>
                <w:webHidden/>
              </w:rPr>
              <w:tab/>
            </w:r>
            <w:r>
              <w:rPr>
                <w:noProof/>
                <w:webHidden/>
              </w:rPr>
              <w:fldChar w:fldCharType="begin"/>
            </w:r>
            <w:r>
              <w:rPr>
                <w:noProof/>
                <w:webHidden/>
              </w:rPr>
              <w:instrText xml:space="preserve"> PAGEREF _Toc390267804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5"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_Toc390267805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2"/>
            <w:rPr>
              <w:rFonts w:asciiTheme="minorHAnsi" w:eastAsiaTheme="minorEastAsia" w:hAnsiTheme="minorHAnsi" w:cstheme="minorBidi"/>
              <w:noProof/>
              <w:color w:val="auto"/>
              <w:kern w:val="0"/>
              <w:lang w:eastAsia="it-IT"/>
            </w:rPr>
          </w:pPr>
          <w:hyperlink w:anchor="_Toc390267806" w:history="1">
            <w:r w:rsidRPr="00480153">
              <w:rPr>
                <w:rStyle w:val="Collegamentoipertestuale"/>
                <w:noProof/>
              </w:rPr>
              <w:t>Ricerca</w:t>
            </w:r>
            <w:r>
              <w:rPr>
                <w:noProof/>
                <w:webHidden/>
              </w:rPr>
              <w:tab/>
            </w:r>
            <w:r>
              <w:rPr>
                <w:noProof/>
                <w:webHidden/>
              </w:rPr>
              <w:fldChar w:fldCharType="begin"/>
            </w:r>
            <w:r>
              <w:rPr>
                <w:noProof/>
                <w:webHidden/>
              </w:rPr>
              <w:instrText xml:space="preserve"> PAGEREF _Toc390267806 \h </w:instrText>
            </w:r>
            <w:r>
              <w:rPr>
                <w:noProof/>
                <w:webHidden/>
              </w:rPr>
            </w:r>
            <w:r>
              <w:rPr>
                <w:noProof/>
                <w:webHidden/>
              </w:rPr>
              <w:fldChar w:fldCharType="separate"/>
            </w:r>
            <w:r w:rsidR="009F7A40">
              <w:rPr>
                <w:noProof/>
                <w:webHidden/>
              </w:rPr>
              <w:t>5</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7" w:history="1">
            <w:r w:rsidRPr="00480153">
              <w:rPr>
                <w:rStyle w:val="Collegamentoipertestuale"/>
                <w:noProof/>
              </w:rPr>
              <w:t>Aspetti Positivi</w:t>
            </w:r>
            <w:r>
              <w:rPr>
                <w:noProof/>
                <w:webHidden/>
              </w:rPr>
              <w:tab/>
            </w:r>
            <w:r>
              <w:rPr>
                <w:noProof/>
                <w:webHidden/>
              </w:rPr>
              <w:fldChar w:fldCharType="begin"/>
            </w:r>
            <w:r>
              <w:rPr>
                <w:noProof/>
                <w:webHidden/>
              </w:rPr>
              <w:instrText xml:space="preserve"> PAGEREF _Toc390267807 \h </w:instrText>
            </w:r>
            <w:r>
              <w:rPr>
                <w:noProof/>
                <w:webHidden/>
              </w:rPr>
            </w:r>
            <w:r>
              <w:rPr>
                <w:noProof/>
                <w:webHidden/>
              </w:rPr>
              <w:fldChar w:fldCharType="separate"/>
            </w:r>
            <w:r w:rsidR="009F7A40">
              <w:rPr>
                <w:noProof/>
                <w:webHidden/>
              </w:rPr>
              <w:t>6</w:t>
            </w:r>
            <w:r>
              <w:rPr>
                <w:noProof/>
                <w:webHidden/>
              </w:rPr>
              <w:fldChar w:fldCharType="end"/>
            </w:r>
          </w:hyperlink>
        </w:p>
        <w:p w:rsidR="00D002AD" w:rsidRDefault="00D002AD">
          <w:pPr>
            <w:pStyle w:val="Sommario3"/>
            <w:rPr>
              <w:rFonts w:asciiTheme="minorHAnsi" w:eastAsiaTheme="minorEastAsia" w:hAnsiTheme="minorHAnsi" w:cstheme="minorBidi"/>
              <w:noProof/>
              <w:color w:val="auto"/>
              <w:kern w:val="0"/>
              <w:lang w:eastAsia="it-IT"/>
            </w:rPr>
          </w:pPr>
          <w:hyperlink w:anchor="_Toc390267808" w:history="1">
            <w:r w:rsidRPr="00480153">
              <w:rPr>
                <w:rStyle w:val="Collegamentoipertestuale"/>
                <w:noProof/>
              </w:rPr>
              <w:t>Aspetti Negativi</w:t>
            </w:r>
            <w:r>
              <w:rPr>
                <w:noProof/>
                <w:webHidden/>
              </w:rPr>
              <w:tab/>
            </w:r>
            <w:r>
              <w:rPr>
                <w:noProof/>
                <w:webHidden/>
              </w:rPr>
              <w:fldChar w:fldCharType="begin"/>
            </w:r>
            <w:r>
              <w:rPr>
                <w:noProof/>
                <w:webHidden/>
              </w:rPr>
              <w:instrText xml:space="preserve"> PAGEREF _Toc390267808 \h </w:instrText>
            </w:r>
            <w:r>
              <w:rPr>
                <w:noProof/>
                <w:webHidden/>
              </w:rPr>
            </w:r>
            <w:r>
              <w:rPr>
                <w:noProof/>
                <w:webHidden/>
              </w:rPr>
              <w:fldChar w:fldCharType="separate"/>
            </w:r>
            <w:r w:rsidR="009F7A40">
              <w:rPr>
                <w:noProof/>
                <w:webHidden/>
              </w:rPr>
              <w:t>6</w:t>
            </w:r>
            <w:r>
              <w:rPr>
                <w:noProof/>
                <w:webHidden/>
              </w:rPr>
              <w:fldChar w:fldCharType="end"/>
            </w:r>
          </w:hyperlink>
        </w:p>
        <w:p w:rsidR="00D002AD" w:rsidRDefault="00D002AD">
          <w:pPr>
            <w:pStyle w:val="Sommario1"/>
            <w:rPr>
              <w:rFonts w:asciiTheme="minorHAnsi" w:eastAsiaTheme="minorEastAsia" w:hAnsiTheme="minorHAnsi" w:cstheme="minorBidi"/>
              <w:b w:val="0"/>
              <w:noProof/>
              <w:color w:val="auto"/>
              <w:kern w:val="0"/>
              <w:lang w:eastAsia="it-IT"/>
            </w:rPr>
          </w:pPr>
          <w:hyperlink w:anchor="_Toc390267809" w:history="1">
            <w:r w:rsidRPr="00480153">
              <w:rPr>
                <w:rStyle w:val="Collegamentoipertestuale"/>
                <w:noProof/>
              </w:rPr>
              <w:t>Gallery</w:t>
            </w:r>
            <w:r>
              <w:rPr>
                <w:noProof/>
                <w:webHidden/>
              </w:rPr>
              <w:tab/>
            </w:r>
            <w:r>
              <w:rPr>
                <w:noProof/>
                <w:webHidden/>
              </w:rPr>
              <w:fldChar w:fldCharType="begin"/>
            </w:r>
            <w:r>
              <w:rPr>
                <w:noProof/>
                <w:webHidden/>
              </w:rPr>
              <w:instrText xml:space="preserve"> PAGEREF _Toc390267809 \h </w:instrText>
            </w:r>
            <w:r>
              <w:rPr>
                <w:noProof/>
                <w:webHidden/>
              </w:rPr>
            </w:r>
            <w:r>
              <w:rPr>
                <w:noProof/>
                <w:webHidden/>
              </w:rPr>
              <w:fldChar w:fldCharType="separate"/>
            </w:r>
            <w:r w:rsidR="009F7A40">
              <w:rPr>
                <w:noProof/>
                <w:webHidden/>
              </w:rPr>
              <w:t>6</w:t>
            </w:r>
            <w:r>
              <w:rPr>
                <w:noProof/>
                <w:webHidden/>
              </w:rPr>
              <w:fldChar w:fldCharType="end"/>
            </w:r>
          </w:hyperlink>
        </w:p>
        <w:p w:rsidR="00D002AD" w:rsidRDefault="00D002AD">
          <w:pPr>
            <w:pStyle w:val="Sommario1"/>
            <w:rPr>
              <w:rFonts w:asciiTheme="minorHAnsi" w:eastAsiaTheme="minorEastAsia" w:hAnsiTheme="minorHAnsi" w:cstheme="minorBidi"/>
              <w:b w:val="0"/>
              <w:noProof/>
              <w:color w:val="auto"/>
              <w:kern w:val="0"/>
              <w:lang w:eastAsia="it-IT"/>
            </w:rPr>
          </w:pPr>
          <w:hyperlink w:anchor="_Toc390267810" w:history="1">
            <w:r w:rsidRPr="00480153">
              <w:rPr>
                <w:rStyle w:val="Collegamentoipertestuale"/>
                <w:noProof/>
              </w:rPr>
              <w:t>Per</w:t>
            </w:r>
            <w:r>
              <w:rPr>
                <w:noProof/>
                <w:webHidden/>
              </w:rPr>
              <w:tab/>
            </w:r>
            <w:r>
              <w:rPr>
                <w:noProof/>
                <w:webHidden/>
              </w:rPr>
              <w:fldChar w:fldCharType="begin"/>
            </w:r>
            <w:r>
              <w:rPr>
                <w:noProof/>
                <w:webHidden/>
              </w:rPr>
              <w:instrText xml:space="preserve"> PAGEREF _Toc390267810 \h </w:instrText>
            </w:r>
            <w:r>
              <w:rPr>
                <w:noProof/>
                <w:webHidden/>
              </w:rPr>
            </w:r>
            <w:r>
              <w:rPr>
                <w:noProof/>
                <w:webHidden/>
              </w:rPr>
              <w:fldChar w:fldCharType="separate"/>
            </w:r>
            <w:r w:rsidR="009F7A40">
              <w:rPr>
                <w:noProof/>
                <w:webHidden/>
              </w:rPr>
              <w:t>6</w:t>
            </w:r>
            <w:r>
              <w:rPr>
                <w:noProof/>
                <w:webHidden/>
              </w:rPr>
              <w:fldChar w:fldCharType="end"/>
            </w:r>
          </w:hyperlink>
        </w:p>
        <w:p w:rsidR="00D002AD" w:rsidRDefault="00D002AD">
          <w:pPr>
            <w:pStyle w:val="Sommario1"/>
            <w:rPr>
              <w:rFonts w:asciiTheme="minorHAnsi" w:eastAsiaTheme="minorEastAsia" w:hAnsiTheme="minorHAnsi" w:cstheme="minorBidi"/>
              <w:b w:val="0"/>
              <w:noProof/>
              <w:color w:val="auto"/>
              <w:kern w:val="0"/>
              <w:lang w:eastAsia="it-IT"/>
            </w:rPr>
          </w:pPr>
          <w:hyperlink w:anchor="_Toc390267811" w:history="1">
            <w:r w:rsidRPr="00480153">
              <w:rPr>
                <w:rStyle w:val="Collegamentoipertestuale"/>
                <w:noProof/>
              </w:rPr>
              <w:t>Commenti e voto</w:t>
            </w:r>
            <w:r>
              <w:rPr>
                <w:noProof/>
                <w:webHidden/>
              </w:rPr>
              <w:tab/>
            </w:r>
            <w:r>
              <w:rPr>
                <w:noProof/>
                <w:webHidden/>
              </w:rPr>
              <w:fldChar w:fldCharType="begin"/>
            </w:r>
            <w:r>
              <w:rPr>
                <w:noProof/>
                <w:webHidden/>
              </w:rPr>
              <w:instrText xml:space="preserve"> PAGEREF _Toc390267811 \h </w:instrText>
            </w:r>
            <w:r>
              <w:rPr>
                <w:noProof/>
                <w:webHidden/>
              </w:rPr>
            </w:r>
            <w:r>
              <w:rPr>
                <w:noProof/>
                <w:webHidden/>
              </w:rPr>
              <w:fldChar w:fldCharType="separate"/>
            </w:r>
            <w:r w:rsidR="009F7A40">
              <w:rPr>
                <w:noProof/>
                <w:webHidden/>
              </w:rPr>
              <w:t>6</w:t>
            </w:r>
            <w:r>
              <w:rPr>
                <w:noProof/>
                <w:webHidden/>
              </w:rPr>
              <w:fldChar w:fldCharType="end"/>
            </w:r>
          </w:hyperlink>
        </w:p>
        <w:p w:rsidR="00D002AD" w:rsidRDefault="00D002AD">
          <w:r>
            <w:rPr>
              <w:b/>
              <w:bCs/>
            </w:rPr>
            <w:fldChar w:fldCharType="end"/>
          </w:r>
        </w:p>
      </w:sdtContent>
    </w:sdt>
    <w:p w:rsidR="00D002AD" w:rsidRDefault="00D002AD"/>
    <w:p w:rsidR="0036109B" w:rsidRDefault="0036109B">
      <w:pPr>
        <w:pStyle w:val="Titolo1"/>
        <w:pageBreakBefore/>
      </w:pPr>
      <w:bookmarkStart w:id="2" w:name="Bookmark"/>
      <w:bookmarkStart w:id="3" w:name="_Toc3896553131"/>
      <w:bookmarkStart w:id="4" w:name="_Toc390267785"/>
      <w:bookmarkEnd w:id="2"/>
      <w:bookmarkEnd w:id="3"/>
      <w:r>
        <w:rPr>
          <w:color w:val="0070C0"/>
        </w:rPr>
        <w:lastRenderedPageBreak/>
        <w:t>Introduzione</w:t>
      </w:r>
      <w:bookmarkEnd w:id="4"/>
    </w:p>
    <w:p w:rsidR="0036109B" w:rsidRDefault="0036109B">
      <w:pPr>
        <w:pStyle w:val="Nessunaspaziatura1"/>
        <w:ind w:firstLine="708"/>
      </w:pPr>
      <w:r>
        <w:t xml:space="preserve">Il presente documento si propone di fornire un’adeguata analisi del sito </w:t>
      </w:r>
      <w:hyperlink r:id="rId11" w:history="1">
        <w:r w:rsidRPr="00730256">
          <w:rPr>
            <w:rStyle w:val="InternetLink"/>
            <w:i/>
            <w:lang w:val="it-IT"/>
          </w:rPr>
          <w:t>http://www.danone.it/</w:t>
        </w:r>
      </w:hyperlink>
      <w:r>
        <w:t xml:space="preserve"> come progetto per il corso di Tecnologie Web 2 del corso di laurea in Informatica (Anno Accademico 2013/2014).</w:t>
      </w:r>
    </w:p>
    <w:p w:rsidR="0036109B" w:rsidRDefault="0036109B">
      <w:pPr>
        <w:pStyle w:val="Nessunaspaziatura1"/>
        <w:ind w:firstLine="708"/>
      </w:pPr>
      <w:r>
        <w:t>Il progetto consiste nell’analisi delle pagine realizzate nel sito web, commentando le scelte fatte assieme ad eventuali problemi e proponendo delle possibili alternative viste in aula durante il corso.</w:t>
      </w:r>
    </w:p>
    <w:p w:rsidR="0036109B" w:rsidRDefault="0036109B">
      <w:pPr>
        <w:pStyle w:val="Nessunaspaziatura1"/>
      </w:pPr>
      <w:r>
        <w:t>Le prime cose da analizzare sono la struttura ed il contenuto della Home Page, per poi analizzare il design delle pagine interne del sito (fermandosi alle pagine di primo livello date le scarse differenze tra le varie pagine), andando a vedere i problemi di accessibilità e di usabilità che potrebbero nascere. Verrà infine proposto un voto al sito.</w:t>
      </w:r>
    </w:p>
    <w:p w:rsidR="0036109B" w:rsidRDefault="0036109B">
      <w:pPr>
        <w:pStyle w:val="Nessunaspaziatura1"/>
      </w:pPr>
      <w:r>
        <w:tab/>
        <w:t xml:space="preserve">L'analisi fa riferimento alla versione del sito nel periodo di tempo compreso tra Maggio e Giugno 2014. </w:t>
      </w:r>
      <w:r w:rsidR="00FC6AFC">
        <w:t>È possibile visualizzare le pagine grazie alle immagini consegnate assieme al documento.</w:t>
      </w:r>
    </w:p>
    <w:p w:rsidR="0036109B" w:rsidRDefault="0036109B">
      <w:pPr>
        <w:pStyle w:val="Nessunaspaziatura1"/>
      </w:pPr>
    </w:p>
    <w:p w:rsidR="0036109B" w:rsidRDefault="0036109B">
      <w:pPr>
        <w:pStyle w:val="Titolo1"/>
      </w:pPr>
      <w:bookmarkStart w:id="5" w:name="__RefHeading__407_1928249182"/>
      <w:bookmarkStart w:id="6" w:name="_Toc390267786"/>
      <w:bookmarkEnd w:id="5"/>
      <w:r>
        <w:t>Home Page</w:t>
      </w:r>
      <w:bookmarkEnd w:id="6"/>
    </w:p>
    <w:p w:rsidR="0036109B" w:rsidRDefault="0036109B" w:rsidP="00A72EAA">
      <w:pPr>
        <w:pStyle w:val="Nessunaspaziatura"/>
        <w:rPr>
          <w:color w:val="0070C0"/>
          <w:sz w:val="24"/>
          <w:szCs w:val="24"/>
        </w:rPr>
      </w:pPr>
      <w:r>
        <w:tab/>
        <w:t>Come già detto precedentemente, l'analisi del sito inizierà dalla Home Page, ovvero la “vetrina” da cui dovrebbe iniziare il percorso dell'utente.</w:t>
      </w:r>
      <w:r w:rsidR="00A72EAA">
        <w:t xml:space="preserve"> L’home Page è visibile nell’immagine “</w:t>
      </w:r>
      <w:r w:rsidR="00A72EAA" w:rsidRPr="00A72EAA">
        <w:rPr>
          <w:i/>
        </w:rPr>
        <w:t>Home.jpg</w:t>
      </w:r>
      <w:r w:rsidR="00A72EAA">
        <w:t xml:space="preserve">”, che corrisponde all’indirizzo </w:t>
      </w:r>
      <w:r w:rsidR="00A72EAA" w:rsidRPr="00A72EAA">
        <w:t>“</w:t>
      </w:r>
      <w:hyperlink r:id="rId12" w:history="1">
        <w:r w:rsidR="00A72EAA" w:rsidRPr="00A72EAA">
          <w:rPr>
            <w:rStyle w:val="InternetLink"/>
            <w:i/>
            <w:lang w:val="it-IT"/>
          </w:rPr>
          <w:t>http://www.danone.it/</w:t>
        </w:r>
      </w:hyperlink>
      <w:r w:rsidR="00A72EAA" w:rsidRPr="00A72EAA">
        <w:t>”.</w:t>
      </w:r>
    </w:p>
    <w:p w:rsidR="0036109B" w:rsidRDefault="0036109B">
      <w:pPr>
        <w:pStyle w:val="Titolo2"/>
        <w:numPr>
          <w:ilvl w:val="1"/>
          <w:numId w:val="2"/>
        </w:numPr>
        <w:rPr>
          <w:color w:val="00B050"/>
          <w:sz w:val="22"/>
          <w:szCs w:val="22"/>
          <w:lang w:val="en-US"/>
        </w:rPr>
      </w:pPr>
      <w:bookmarkStart w:id="7" w:name="Bookmark1"/>
      <w:bookmarkStart w:id="8" w:name="__RefHeading__409_1928249182"/>
      <w:bookmarkStart w:id="9" w:name="_Toc390267787"/>
      <w:bookmarkEnd w:id="7"/>
      <w:bookmarkEnd w:id="8"/>
      <w:r>
        <w:rPr>
          <w:color w:val="0070C0"/>
          <w:sz w:val="24"/>
          <w:szCs w:val="24"/>
        </w:rPr>
        <w:t>Assi e tempi</w:t>
      </w:r>
      <w:bookmarkEnd w:id="9"/>
    </w:p>
    <w:p w:rsidR="0036109B" w:rsidRDefault="0036109B">
      <w:pPr>
        <w:pStyle w:val="Corpotesto"/>
      </w:pPr>
      <w:r w:rsidRPr="00393225">
        <w:rPr>
          <w:color w:val="00B050"/>
        </w:rPr>
        <w:tab/>
      </w:r>
      <w:r w:rsidRPr="00393225">
        <w:t>L'Home page è una pagina contenente un'unica immagine. Essa contiene infatti pochissime informazioni, non rispetta infatti le 6W e quindi può far perdere del tempo prezioso all'utente.</w:t>
      </w:r>
    </w:p>
    <w:p w:rsidR="009D5216" w:rsidRPr="009D5216" w:rsidRDefault="009D5216" w:rsidP="009D5216">
      <w:pPr>
        <w:pStyle w:val="Titolo3"/>
        <w:rPr>
          <w:color w:val="00B050"/>
          <w:sz w:val="22"/>
          <w:szCs w:val="22"/>
        </w:rPr>
      </w:pPr>
      <w:bookmarkStart w:id="10" w:name="_Toc390267788"/>
      <w:r w:rsidRPr="009D5216">
        <w:rPr>
          <w:color w:val="00B050"/>
          <w:sz w:val="22"/>
          <w:szCs w:val="22"/>
        </w:rPr>
        <w:t>Aspetti Positivi</w:t>
      </w:r>
      <w:bookmarkEnd w:id="10"/>
    </w:p>
    <w:p w:rsidR="009D5216" w:rsidRPr="00393225" w:rsidRDefault="009D5216" w:rsidP="009D5216">
      <w:pPr>
        <w:pStyle w:val="Nessunaspaziatura1"/>
        <w:numPr>
          <w:ilvl w:val="0"/>
          <w:numId w:val="11"/>
        </w:numPr>
      </w:pPr>
      <w:r>
        <w:t xml:space="preserve">Asse </w:t>
      </w:r>
      <w:proofErr w:type="spellStart"/>
      <w:r>
        <w:t>Who</w:t>
      </w:r>
      <w:proofErr w:type="spellEnd"/>
      <w:r>
        <w:t>: è presente il logo nell'angolo in alto a sinistra e alcune informazioni sul fondo della pagina</w:t>
      </w:r>
    </w:p>
    <w:p w:rsidR="009D5216" w:rsidRDefault="009D5216">
      <w:pPr>
        <w:pStyle w:val="Corpotesto"/>
        <w:rPr>
          <w:color w:val="FF0000"/>
        </w:rPr>
      </w:pPr>
    </w:p>
    <w:p w:rsidR="0036109B" w:rsidRDefault="0036109B">
      <w:pPr>
        <w:pStyle w:val="Titolo3"/>
        <w:numPr>
          <w:ilvl w:val="2"/>
          <w:numId w:val="2"/>
        </w:numPr>
        <w:rPr>
          <w:lang w:val="en-US"/>
        </w:rPr>
      </w:pPr>
      <w:bookmarkStart w:id="11" w:name="Bookmark2"/>
      <w:bookmarkStart w:id="12" w:name="__RefHeading__371_1928249182"/>
      <w:bookmarkStart w:id="13" w:name="_Toc390267789"/>
      <w:bookmarkEnd w:id="11"/>
      <w:bookmarkEnd w:id="12"/>
      <w:r>
        <w:rPr>
          <w:color w:val="FF0000"/>
          <w:sz w:val="22"/>
          <w:szCs w:val="22"/>
        </w:rPr>
        <w:t>Aspetti Negativi</w:t>
      </w:r>
      <w:bookmarkEnd w:id="13"/>
    </w:p>
    <w:p w:rsidR="0036109B" w:rsidRDefault="009D5216">
      <w:pPr>
        <w:pStyle w:val="Nessunaspaziatura1"/>
        <w:numPr>
          <w:ilvl w:val="0"/>
          <w:numId w:val="11"/>
        </w:numPr>
      </w:pPr>
      <w:r>
        <w:t xml:space="preserve">Asse </w:t>
      </w:r>
      <w:proofErr w:type="spellStart"/>
      <w:r w:rsidR="0036109B" w:rsidRPr="00393225">
        <w:t>Where</w:t>
      </w:r>
      <w:proofErr w:type="spellEnd"/>
      <w:r w:rsidR="0036109B" w:rsidRPr="00393225">
        <w:t>: non è ben chiaro a che genere di sito si è arrivati</w:t>
      </w:r>
    </w:p>
    <w:p w:rsidR="0036109B" w:rsidRPr="00393225" w:rsidRDefault="009D5216">
      <w:pPr>
        <w:pStyle w:val="Nessunaspaziatura1"/>
        <w:numPr>
          <w:ilvl w:val="0"/>
          <w:numId w:val="11"/>
        </w:numPr>
      </w:pPr>
      <w:r>
        <w:t xml:space="preserve">Asse </w:t>
      </w:r>
      <w:proofErr w:type="spellStart"/>
      <w:r w:rsidR="0036109B" w:rsidRPr="00393225">
        <w:t>When</w:t>
      </w:r>
      <w:proofErr w:type="spellEnd"/>
      <w:r w:rsidR="0036109B" w:rsidRPr="00393225">
        <w:t xml:space="preserve">: </w:t>
      </w:r>
      <w:r>
        <w:t>sono</w:t>
      </w:r>
      <w:r w:rsidR="0036109B" w:rsidRPr="00393225">
        <w:t xml:space="preserve"> present</w:t>
      </w:r>
      <w:r>
        <w:t>i solo due</w:t>
      </w:r>
      <w:r w:rsidR="0036109B" w:rsidRPr="00393225">
        <w:t xml:space="preserve"> news</w:t>
      </w:r>
      <w:r>
        <w:t xml:space="preserve"> (la seconda esce dal contenitore). P</w:t>
      </w:r>
      <w:r w:rsidR="0036109B" w:rsidRPr="00393225">
        <w:t xml:space="preserve">er le altre bisogna </w:t>
      </w:r>
      <w:r>
        <w:t xml:space="preserve">Asse </w:t>
      </w:r>
      <w:r w:rsidR="0036109B" w:rsidRPr="00393225">
        <w:t>raggiungere una pagina interna appo</w:t>
      </w:r>
      <w:r>
        <w:t>sita</w:t>
      </w:r>
    </w:p>
    <w:p w:rsidR="0036109B" w:rsidRDefault="009D5216">
      <w:pPr>
        <w:pStyle w:val="Nessunaspaziatura1"/>
        <w:numPr>
          <w:ilvl w:val="0"/>
          <w:numId w:val="11"/>
        </w:numPr>
      </w:pPr>
      <w:r>
        <w:t xml:space="preserve">Asse </w:t>
      </w:r>
      <w:proofErr w:type="spellStart"/>
      <w:r w:rsidR="0036109B" w:rsidRPr="00393225">
        <w:t>Why</w:t>
      </w:r>
      <w:proofErr w:type="spellEnd"/>
      <w:r w:rsidR="0036109B" w:rsidRPr="00393225">
        <w:t>: non è ben chiaro dalla sola Home Page perché si dovrebbe visitare il sito</w:t>
      </w:r>
    </w:p>
    <w:p w:rsidR="0036109B" w:rsidRDefault="0036109B">
      <w:pPr>
        <w:pStyle w:val="Nessunaspaziatura1"/>
      </w:pPr>
    </w:p>
    <w:p w:rsidR="0036109B" w:rsidRDefault="0036109B">
      <w:pPr>
        <w:pStyle w:val="Titolo2"/>
        <w:numPr>
          <w:ilvl w:val="1"/>
          <w:numId w:val="2"/>
        </w:numPr>
        <w:rPr>
          <w:color w:val="FF0000"/>
          <w:sz w:val="22"/>
          <w:szCs w:val="22"/>
        </w:rPr>
      </w:pPr>
      <w:bookmarkStart w:id="14" w:name="__RefHeading__838_1928249182"/>
      <w:bookmarkStart w:id="15" w:name="Bookmark3"/>
      <w:bookmarkStart w:id="16" w:name="_Toc390267790"/>
      <w:bookmarkEnd w:id="14"/>
      <w:r>
        <w:rPr>
          <w:color w:val="0070C0"/>
          <w:sz w:val="24"/>
          <w:szCs w:val="24"/>
        </w:rPr>
        <w:t>D</w:t>
      </w:r>
      <w:bookmarkEnd w:id="15"/>
      <w:r>
        <w:rPr>
          <w:color w:val="0070C0"/>
          <w:sz w:val="24"/>
          <w:szCs w:val="24"/>
        </w:rPr>
        <w:t>esign</w:t>
      </w:r>
      <w:bookmarkEnd w:id="16"/>
    </w:p>
    <w:p w:rsidR="0036109B" w:rsidRDefault="0036109B">
      <w:pPr>
        <w:pStyle w:val="Titolo3"/>
        <w:numPr>
          <w:ilvl w:val="2"/>
          <w:numId w:val="2"/>
        </w:numPr>
      </w:pPr>
      <w:bookmarkStart w:id="17" w:name="Bookmark4"/>
      <w:bookmarkStart w:id="18" w:name="__RefHeading__371_19282491821"/>
      <w:bookmarkStart w:id="19" w:name="_Toc390267791"/>
      <w:bookmarkEnd w:id="17"/>
      <w:bookmarkEnd w:id="18"/>
      <w:r>
        <w:rPr>
          <w:color w:val="FF0000"/>
          <w:sz w:val="22"/>
          <w:szCs w:val="22"/>
        </w:rPr>
        <w:t>Aspetti Negativi</w:t>
      </w:r>
      <w:bookmarkEnd w:id="19"/>
    </w:p>
    <w:p w:rsidR="0036109B" w:rsidRDefault="0036109B">
      <w:pPr>
        <w:pStyle w:val="Nessunaspaziatura1"/>
        <w:numPr>
          <w:ilvl w:val="0"/>
          <w:numId w:val="12"/>
        </w:numPr>
      </w:pPr>
      <w:r>
        <w:t xml:space="preserve">L'home page consiste in un'immagine di sfondo (che varia ad ogni accesso) con una piccola porzione dedicata ad una news. Assomiglia moltissimo ad una </w:t>
      </w:r>
      <w:proofErr w:type="spellStart"/>
      <w:r>
        <w:t>Splash</w:t>
      </w:r>
      <w:proofErr w:type="spellEnd"/>
      <w:r>
        <w:t xml:space="preserve"> Page, con l'unica differenza che non è presente alcun bottone per entrare nel sito. Per potersi recare nelle pagine interne bisogna infatti utilizzare il piccolo menù presente nella parte superiore della pagina. Questo può causare dei problemi alla prima visita, non essendo una scelta stilistica molto utilizzata in rete.</w:t>
      </w:r>
    </w:p>
    <w:p w:rsidR="0036109B" w:rsidRDefault="0036109B">
      <w:pPr>
        <w:pStyle w:val="Titolo1"/>
      </w:pPr>
      <w:bookmarkStart w:id="20" w:name="__RefHeading__411_1928249182"/>
      <w:bookmarkStart w:id="21" w:name="_Toc390267792"/>
      <w:bookmarkEnd w:id="20"/>
      <w:r>
        <w:t>Pagine Interne generiche</w:t>
      </w:r>
      <w:bookmarkEnd w:id="21"/>
    </w:p>
    <w:p w:rsidR="00F45564" w:rsidRDefault="0036109B">
      <w:pPr>
        <w:pStyle w:val="Corpotesto"/>
        <w:rPr>
          <w:color w:val="0070C0"/>
          <w:sz w:val="24"/>
          <w:szCs w:val="24"/>
        </w:rPr>
      </w:pPr>
      <w:r>
        <w:tab/>
        <w:t xml:space="preserve">L'analisi si sposterà ora nelle pagine interne del sito. Si inizierà discutendo delle varie scelte </w:t>
      </w:r>
      <w:r w:rsidR="00FC6AFC">
        <w:t xml:space="preserve">valide </w:t>
      </w:r>
      <w:r>
        <w:t xml:space="preserve"> per tutte le pagine, per andare poi ad analizzare le pagine che si differenziano leggermente</w:t>
      </w:r>
      <w:r w:rsidR="00FC6AFC">
        <w:t xml:space="preserve"> rispetto alle altre</w:t>
      </w:r>
      <w:r>
        <w:t xml:space="preserve">.  </w:t>
      </w:r>
      <w:r w:rsidR="00730256">
        <w:t>Le pagine prese in considerazione sono quelle mostrate nelle immagini “</w:t>
      </w:r>
      <w:r w:rsidR="00730256" w:rsidRPr="00730256">
        <w:rPr>
          <w:i/>
        </w:rPr>
        <w:t>Chi_siamo.jpg</w:t>
      </w:r>
      <w:r w:rsidR="00730256">
        <w:t xml:space="preserve">” </w:t>
      </w:r>
      <w:r w:rsidR="00730256">
        <w:lastRenderedPageBreak/>
        <w:t>(</w:t>
      </w:r>
      <w:hyperlink r:id="rId13" w:history="1">
        <w:r w:rsidR="00730256" w:rsidRPr="00730256">
          <w:rPr>
            <w:rStyle w:val="Collegamentoipertestuale"/>
            <w:i/>
            <w:sz w:val="24"/>
            <w:szCs w:val="24"/>
          </w:rPr>
          <w:t>http://www.danone.it/index.php/danone/chi-siamo</w:t>
        </w:r>
      </w:hyperlink>
      <w:r w:rsidR="00730256">
        <w:t>), “</w:t>
      </w:r>
      <w:r w:rsidR="007F7198" w:rsidRPr="00F45564">
        <w:rPr>
          <w:i/>
        </w:rPr>
        <w:t>Lavora.jpg</w:t>
      </w:r>
      <w:r w:rsidR="00730256">
        <w:t>” (</w:t>
      </w:r>
      <w:hyperlink r:id="rId14" w:history="1">
        <w:r w:rsidR="00F45564" w:rsidRPr="00F45564">
          <w:rPr>
            <w:rStyle w:val="Collegamentoipertestuale"/>
            <w:i/>
          </w:rPr>
          <w:t>http://www.danone.it/index.php/lavora-con-noi/la-nostra-filosofia/mettere-le-risorse-umane-al-centro-delle-performance</w:t>
        </w:r>
      </w:hyperlink>
      <w:r w:rsidR="00730256" w:rsidRPr="00F45564">
        <w:rPr>
          <w:i/>
        </w:rPr>
        <w:t>)</w:t>
      </w:r>
      <w:r w:rsidR="00730256">
        <w:t xml:space="preserve"> e “</w:t>
      </w:r>
      <w:r w:rsidR="007F7198" w:rsidRPr="00F45564">
        <w:rPr>
          <w:i/>
        </w:rPr>
        <w:t>Ti_ospita</w:t>
      </w:r>
      <w:r w:rsidR="00F45564">
        <w:rPr>
          <w:i/>
        </w:rPr>
        <w:t>.jpg</w:t>
      </w:r>
      <w:r w:rsidR="00730256">
        <w:t>” (</w:t>
      </w:r>
      <w:hyperlink r:id="rId15" w:history="1">
        <w:r w:rsidR="00F45564" w:rsidRPr="00F45564">
          <w:rPr>
            <w:rStyle w:val="Collegamentoipertestuale"/>
            <w:i/>
          </w:rPr>
          <w:t>http://www.danone.it/index.php/danone/vieni-a-trovarci</w:t>
        </w:r>
      </w:hyperlink>
      <w:r w:rsidR="00730256">
        <w:t>)</w:t>
      </w:r>
      <w:r w:rsidR="00E64402">
        <w:t>, ma come è già stato detto in precedenza, l’analisi vale anche per quelle di secondo livello</w:t>
      </w:r>
      <w:r w:rsidR="00730256">
        <w:t>.</w:t>
      </w:r>
    </w:p>
    <w:p w:rsidR="0036109B" w:rsidRDefault="0036109B">
      <w:pPr>
        <w:pStyle w:val="Titolo2"/>
        <w:numPr>
          <w:ilvl w:val="1"/>
          <w:numId w:val="2"/>
        </w:numPr>
        <w:rPr>
          <w:color w:val="00000A"/>
          <w:sz w:val="24"/>
          <w:szCs w:val="24"/>
        </w:rPr>
      </w:pPr>
      <w:bookmarkStart w:id="22" w:name="Bookmark5"/>
      <w:bookmarkStart w:id="23" w:name="__RefHeading__840_1928249182"/>
      <w:bookmarkStart w:id="24" w:name="_Toc390267793"/>
      <w:bookmarkEnd w:id="22"/>
      <w:bookmarkEnd w:id="23"/>
      <w:r>
        <w:rPr>
          <w:color w:val="0070C0"/>
          <w:sz w:val="24"/>
          <w:szCs w:val="24"/>
        </w:rPr>
        <w:t>Assi e tempi</w:t>
      </w:r>
      <w:bookmarkEnd w:id="24"/>
    </w:p>
    <w:p w:rsidR="0036109B" w:rsidRDefault="0036109B">
      <w:pPr>
        <w:pStyle w:val="Corpotesto"/>
        <w:rPr>
          <w:color w:val="00B050"/>
        </w:rPr>
      </w:pPr>
      <w:r>
        <w:rPr>
          <w:sz w:val="24"/>
          <w:szCs w:val="24"/>
        </w:rPr>
        <w:tab/>
        <w:t xml:space="preserve">Data la possibilità di arrivare direttamente in una pagina interna grazie ai motori di ricerca, anche le pagine interne dovrebbero rispettare le W (almeno </w:t>
      </w:r>
      <w:proofErr w:type="spellStart"/>
      <w:r>
        <w:rPr>
          <w:sz w:val="24"/>
          <w:szCs w:val="24"/>
        </w:rPr>
        <w:t>Who</w:t>
      </w:r>
      <w:proofErr w:type="spellEnd"/>
      <w:r>
        <w:rPr>
          <w:sz w:val="24"/>
          <w:szCs w:val="24"/>
        </w:rPr>
        <w:t xml:space="preserve">, </w:t>
      </w:r>
      <w:proofErr w:type="spellStart"/>
      <w:r>
        <w:rPr>
          <w:sz w:val="24"/>
          <w:szCs w:val="24"/>
        </w:rPr>
        <w:t>What</w:t>
      </w:r>
      <w:proofErr w:type="spellEnd"/>
      <w:r>
        <w:rPr>
          <w:sz w:val="24"/>
          <w:szCs w:val="24"/>
        </w:rPr>
        <w:t xml:space="preserve"> e </w:t>
      </w:r>
      <w:proofErr w:type="spellStart"/>
      <w:r>
        <w:rPr>
          <w:sz w:val="24"/>
          <w:szCs w:val="24"/>
        </w:rPr>
        <w:t>Where</w:t>
      </w:r>
      <w:proofErr w:type="spellEnd"/>
      <w:r>
        <w:rPr>
          <w:sz w:val="24"/>
          <w:szCs w:val="24"/>
        </w:rPr>
        <w:t>).</w:t>
      </w:r>
    </w:p>
    <w:p w:rsidR="0036109B" w:rsidRDefault="0036109B">
      <w:pPr>
        <w:pStyle w:val="Titolo3"/>
        <w:numPr>
          <w:ilvl w:val="2"/>
          <w:numId w:val="2"/>
        </w:numPr>
        <w:rPr>
          <w:lang w:val="en-US"/>
        </w:rPr>
      </w:pPr>
      <w:bookmarkStart w:id="25" w:name="Bookmark6"/>
      <w:bookmarkStart w:id="26" w:name="__RefHeading__797_1928249182"/>
      <w:bookmarkStart w:id="27" w:name="_Toc390267794"/>
      <w:bookmarkEnd w:id="25"/>
      <w:bookmarkEnd w:id="26"/>
      <w:r>
        <w:rPr>
          <w:color w:val="00B050"/>
          <w:sz w:val="22"/>
          <w:szCs w:val="22"/>
        </w:rPr>
        <w:t>Aspetti Positivi</w:t>
      </w:r>
      <w:bookmarkEnd w:id="27"/>
    </w:p>
    <w:p w:rsidR="0036109B" w:rsidRDefault="009D5216">
      <w:pPr>
        <w:pStyle w:val="Nessunaspaziatura1"/>
        <w:numPr>
          <w:ilvl w:val="0"/>
          <w:numId w:val="11"/>
        </w:numPr>
      </w:pPr>
      <w:r>
        <w:t xml:space="preserve">Asse </w:t>
      </w:r>
      <w:proofErr w:type="spellStart"/>
      <w:r w:rsidR="0036109B" w:rsidRPr="00393225">
        <w:t>Where</w:t>
      </w:r>
      <w:proofErr w:type="spellEnd"/>
      <w:r w:rsidR="0036109B" w:rsidRPr="00393225">
        <w:t xml:space="preserve">: l'utente può vedere la sua posizione tramite la tecnica </w:t>
      </w:r>
      <w:proofErr w:type="spellStart"/>
      <w:r w:rsidR="0036109B" w:rsidRPr="00393225">
        <w:t>breadcrumbs</w:t>
      </w:r>
      <w:proofErr w:type="spellEnd"/>
      <w:r w:rsidR="0036109B" w:rsidRPr="00393225">
        <w:t xml:space="preserve"> “location“</w:t>
      </w:r>
    </w:p>
    <w:p w:rsidR="0036109B" w:rsidRDefault="009D5216">
      <w:pPr>
        <w:pStyle w:val="Nessunaspaziatura1"/>
        <w:numPr>
          <w:ilvl w:val="0"/>
          <w:numId w:val="11"/>
        </w:numPr>
      </w:pPr>
      <w:r>
        <w:t xml:space="preserve">Asse </w:t>
      </w:r>
      <w:proofErr w:type="spellStart"/>
      <w:r w:rsidR="0036109B">
        <w:t>Who</w:t>
      </w:r>
      <w:proofErr w:type="spellEnd"/>
      <w:r w:rsidR="0036109B">
        <w:t>: l'utente può subito vedere chi gestisce la pagina grazie al logo nell'angolo in alto a sinistra, anche se non vi è alcuna descrizione</w:t>
      </w:r>
      <w:r w:rsidR="000A1C80">
        <w:t xml:space="preserve"> e grazie ad alcune informazioni sul fondo della pagina </w:t>
      </w:r>
    </w:p>
    <w:p w:rsidR="0036109B" w:rsidRPr="00393225" w:rsidRDefault="009D5216">
      <w:pPr>
        <w:pStyle w:val="Nessunaspaziatura1"/>
        <w:numPr>
          <w:ilvl w:val="0"/>
          <w:numId w:val="11"/>
        </w:numPr>
      </w:pPr>
      <w:r>
        <w:t xml:space="preserve">Asse </w:t>
      </w:r>
      <w:proofErr w:type="spellStart"/>
      <w:r w:rsidR="0036109B">
        <w:t>What</w:t>
      </w:r>
      <w:proofErr w:type="spellEnd"/>
      <w:r w:rsidR="0036109B">
        <w:t>: c'è un link diretto alla home, ma questo utilizza il logo e questo può non essere immediato</w:t>
      </w:r>
    </w:p>
    <w:p w:rsidR="0036109B" w:rsidRPr="00393225" w:rsidRDefault="00FC6AFC">
      <w:pPr>
        <w:pStyle w:val="Nessunaspaziatura1"/>
        <w:numPr>
          <w:ilvl w:val="0"/>
          <w:numId w:val="11"/>
        </w:numPr>
      </w:pPr>
      <w:r>
        <w:t xml:space="preserve">Asse </w:t>
      </w:r>
      <w:r w:rsidR="0036109B" w:rsidRPr="00393225">
        <w:t>How: è presente una casella per la ricerca nell'angolo in alto a destra</w:t>
      </w:r>
    </w:p>
    <w:p w:rsidR="0036109B" w:rsidRDefault="009D5216">
      <w:pPr>
        <w:pStyle w:val="Nessunaspaziatura1"/>
        <w:numPr>
          <w:ilvl w:val="0"/>
          <w:numId w:val="11"/>
        </w:numPr>
        <w:rPr>
          <w:color w:val="0070C0"/>
          <w:sz w:val="24"/>
          <w:szCs w:val="24"/>
        </w:rPr>
      </w:pPr>
      <w:r w:rsidRPr="00FC6AFC">
        <w:rPr>
          <w:color w:val="auto"/>
        </w:rPr>
        <w:t xml:space="preserve">Asse </w:t>
      </w:r>
      <w:proofErr w:type="spellStart"/>
      <w:r w:rsidR="0036109B" w:rsidRPr="00393225">
        <w:t>When</w:t>
      </w:r>
      <w:proofErr w:type="spellEnd"/>
      <w:r w:rsidR="0036109B" w:rsidRPr="00393225">
        <w:t>: non è presente alcuna news all'infuori della pagina apposita</w:t>
      </w:r>
    </w:p>
    <w:p w:rsidR="0036109B" w:rsidRDefault="0036109B">
      <w:pPr>
        <w:pStyle w:val="Titolo2"/>
        <w:numPr>
          <w:ilvl w:val="1"/>
          <w:numId w:val="2"/>
        </w:numPr>
        <w:rPr>
          <w:color w:val="00B050"/>
          <w:sz w:val="22"/>
          <w:szCs w:val="22"/>
        </w:rPr>
      </w:pPr>
      <w:bookmarkStart w:id="28" w:name="Bookmark7"/>
      <w:bookmarkStart w:id="29" w:name="__RefHeading__373_1928249182"/>
      <w:bookmarkStart w:id="30" w:name="_Toc390267795"/>
      <w:bookmarkEnd w:id="28"/>
      <w:bookmarkEnd w:id="29"/>
      <w:r>
        <w:rPr>
          <w:color w:val="0070C0"/>
          <w:sz w:val="24"/>
          <w:szCs w:val="24"/>
        </w:rPr>
        <w:t>Problemi</w:t>
      </w:r>
      <w:bookmarkEnd w:id="30"/>
    </w:p>
    <w:p w:rsidR="0036109B" w:rsidRDefault="0036109B">
      <w:pPr>
        <w:pStyle w:val="Titolo3"/>
        <w:numPr>
          <w:ilvl w:val="2"/>
          <w:numId w:val="2"/>
        </w:numPr>
      </w:pPr>
      <w:bookmarkStart w:id="31" w:name="Bookmark8"/>
      <w:bookmarkStart w:id="32" w:name="__RefHeading__375_1928249182"/>
      <w:bookmarkStart w:id="33" w:name="_Toc390267796"/>
      <w:bookmarkEnd w:id="31"/>
      <w:bookmarkEnd w:id="32"/>
      <w:r>
        <w:rPr>
          <w:color w:val="00B050"/>
          <w:sz w:val="22"/>
          <w:szCs w:val="22"/>
        </w:rPr>
        <w:t>Aspetti Positivi</w:t>
      </w:r>
      <w:bookmarkEnd w:id="33"/>
    </w:p>
    <w:p w:rsidR="0036109B" w:rsidRDefault="0036109B">
      <w:pPr>
        <w:pStyle w:val="Nessunaspaziatura1"/>
        <w:numPr>
          <w:ilvl w:val="0"/>
          <w:numId w:val="8"/>
        </w:numPr>
      </w:pPr>
      <w:r>
        <w:t>Il Back Button funziona correttamente data l’assenza di nuove finestre, pop-up o frame, permettendo quindi all’utente di tornare senza problemi alle pagine precedenti</w:t>
      </w:r>
    </w:p>
    <w:p w:rsidR="0036109B" w:rsidRDefault="0036109B">
      <w:pPr>
        <w:pStyle w:val="Nessunaspaziatura1"/>
        <w:numPr>
          <w:ilvl w:val="0"/>
          <w:numId w:val="8"/>
        </w:numPr>
      </w:pPr>
      <w:r>
        <w:t>Il sito non apre nessuna nuova finestra, scheda o pop-up, non andando così a minare la navigabilità del sito web</w:t>
      </w:r>
    </w:p>
    <w:p w:rsidR="0036109B" w:rsidRDefault="0036109B">
      <w:pPr>
        <w:pStyle w:val="Nessunaspaziatura1"/>
        <w:numPr>
          <w:ilvl w:val="0"/>
          <w:numId w:val="8"/>
        </w:numPr>
        <w:rPr>
          <w:color w:val="FF0000"/>
        </w:rPr>
      </w:pPr>
      <w:r>
        <w:t xml:space="preserve">Non in tutte le pagine è presente molto contenuto, quindi lo scroll verticale non è sempre </w:t>
      </w:r>
      <w:r w:rsidRPr="00393225">
        <w:t>necessario</w:t>
      </w:r>
      <w:r>
        <w:t>. Inoltre non è necessario alcuno scroll orizzontale per navigare nella pagina, nemmeno nella versione mobile del sito</w:t>
      </w:r>
    </w:p>
    <w:p w:rsidR="0036109B" w:rsidRDefault="0036109B">
      <w:pPr>
        <w:pStyle w:val="Titolo3"/>
        <w:numPr>
          <w:ilvl w:val="2"/>
          <w:numId w:val="2"/>
        </w:numPr>
      </w:pPr>
      <w:bookmarkStart w:id="34" w:name="Bookmark9"/>
      <w:bookmarkStart w:id="35" w:name="__RefHeading__377_1928249182"/>
      <w:bookmarkStart w:id="36" w:name="_Toc390267797"/>
      <w:bookmarkEnd w:id="34"/>
      <w:bookmarkEnd w:id="35"/>
      <w:r>
        <w:rPr>
          <w:color w:val="FF0000"/>
          <w:sz w:val="22"/>
          <w:szCs w:val="22"/>
        </w:rPr>
        <w:t>Aspetti Negativi</w:t>
      </w:r>
      <w:bookmarkEnd w:id="36"/>
    </w:p>
    <w:p w:rsidR="0036109B" w:rsidRDefault="0036109B">
      <w:pPr>
        <w:pStyle w:val="Nessunaspaziatura1"/>
        <w:numPr>
          <w:ilvl w:val="0"/>
          <w:numId w:val="8"/>
        </w:numPr>
        <w:rPr>
          <w:color w:val="0070C0"/>
          <w:sz w:val="24"/>
          <w:szCs w:val="24"/>
        </w:rPr>
      </w:pPr>
      <w:r>
        <w:t>I link presenti nelle varie pagine sono tutti dello stesso colore (fortunatamente blu e non nero) e privi di sottolineatura e quindi non facilmente riconoscibili da parte dell’utente date le diverse scritte blu presente in varie pagine. Inoltre il loro colore resta invariato nonostante una precedente visita, obbligando quindi l’utente a ricordarsi le pagine già visitate in precedenza. Questo problema si potrebbe facilmente risolvere modificando lo stile dei link nel file CSS</w:t>
      </w:r>
    </w:p>
    <w:p w:rsidR="0036109B" w:rsidRDefault="0036109B">
      <w:pPr>
        <w:pStyle w:val="Titolo2"/>
        <w:numPr>
          <w:ilvl w:val="1"/>
          <w:numId w:val="2"/>
        </w:numPr>
        <w:rPr>
          <w:color w:val="00B050"/>
          <w:sz w:val="22"/>
          <w:szCs w:val="22"/>
        </w:rPr>
      </w:pPr>
      <w:bookmarkStart w:id="37" w:name="Bookmark10"/>
      <w:bookmarkStart w:id="38" w:name="__RefHeading__379_1928249182"/>
      <w:bookmarkStart w:id="39" w:name="_Toc390267798"/>
      <w:bookmarkEnd w:id="37"/>
      <w:bookmarkEnd w:id="38"/>
      <w:r>
        <w:rPr>
          <w:color w:val="0070C0"/>
          <w:sz w:val="24"/>
          <w:szCs w:val="24"/>
        </w:rPr>
        <w:t>Design</w:t>
      </w:r>
      <w:bookmarkEnd w:id="39"/>
    </w:p>
    <w:p w:rsidR="0036109B" w:rsidRDefault="0036109B">
      <w:pPr>
        <w:pStyle w:val="Titolo3"/>
        <w:numPr>
          <w:ilvl w:val="2"/>
          <w:numId w:val="2"/>
        </w:numPr>
      </w:pPr>
      <w:bookmarkStart w:id="40" w:name="Bookmark11"/>
      <w:bookmarkStart w:id="41" w:name="__RefHeading__381_1928249182"/>
      <w:bookmarkStart w:id="42" w:name="_Toc390267799"/>
      <w:bookmarkEnd w:id="40"/>
      <w:bookmarkEnd w:id="41"/>
      <w:r>
        <w:rPr>
          <w:color w:val="00B050"/>
          <w:sz w:val="22"/>
          <w:szCs w:val="22"/>
        </w:rPr>
        <w:t>Aspetti Positivi</w:t>
      </w:r>
      <w:bookmarkEnd w:id="42"/>
    </w:p>
    <w:p w:rsidR="0036109B" w:rsidRDefault="0036109B">
      <w:pPr>
        <w:pStyle w:val="Nessunaspaziatura1"/>
        <w:numPr>
          <w:ilvl w:val="0"/>
          <w:numId w:val="3"/>
        </w:numPr>
      </w:pPr>
      <w:r>
        <w:t xml:space="preserve">No </w:t>
      </w:r>
      <w:proofErr w:type="spellStart"/>
      <w:r>
        <w:t>Bloated</w:t>
      </w:r>
      <w:proofErr w:type="spellEnd"/>
      <w:r>
        <w:t xml:space="preserve"> design</w:t>
      </w:r>
      <w:r w:rsidR="00FC6AFC">
        <w:t>. Il design delle pagine è semplice</w:t>
      </w:r>
      <w:r w:rsidR="00152CC7">
        <w:t xml:space="preserve"> (</w:t>
      </w:r>
      <w:proofErr w:type="spellStart"/>
      <w:r w:rsidR="00152CC7">
        <w:t>header</w:t>
      </w:r>
      <w:proofErr w:type="spellEnd"/>
      <w:r w:rsidR="00152CC7">
        <w:t>, seguito</w:t>
      </w:r>
      <w:r w:rsidR="00E64402">
        <w:t xml:space="preserve"> da un menù,</w:t>
      </w:r>
      <w:r w:rsidR="00152CC7">
        <w:t xml:space="preserve"> da una colonna per i link ed un’altra colonna per il contenuto)</w:t>
      </w:r>
      <w:r w:rsidR="00FC6AFC">
        <w:t xml:space="preserve"> e non crea un eccessivo sforzo computazionale</w:t>
      </w:r>
    </w:p>
    <w:p w:rsidR="0036109B" w:rsidRDefault="0036109B">
      <w:pPr>
        <w:pStyle w:val="Nessunaspaziatura1"/>
        <w:numPr>
          <w:ilvl w:val="0"/>
          <w:numId w:val="3"/>
        </w:numPr>
      </w:pPr>
      <w:r>
        <w:t>No</w:t>
      </w:r>
      <w:r w:rsidR="00FC6AFC">
        <w:t>n sono presenti</w:t>
      </w:r>
      <w:r>
        <w:t xml:space="preserve"> audio</w:t>
      </w:r>
      <w:r w:rsidR="00FC6AFC">
        <w:t xml:space="preserve"> o </w:t>
      </w:r>
      <w:r>
        <w:t xml:space="preserve">video che </w:t>
      </w:r>
      <w:r w:rsidR="00FC6AFC">
        <w:t>si avviano</w:t>
      </w:r>
      <w:r>
        <w:t xml:space="preserve"> in automatico</w:t>
      </w:r>
    </w:p>
    <w:p w:rsidR="00FC6AFC" w:rsidRPr="00FC6AFC" w:rsidRDefault="00FC6AFC">
      <w:pPr>
        <w:pStyle w:val="Nessunaspaziatura1"/>
        <w:numPr>
          <w:ilvl w:val="0"/>
          <w:numId w:val="3"/>
        </w:numPr>
        <w:rPr>
          <w:color w:val="FF0000"/>
        </w:rPr>
      </w:pPr>
      <w:r>
        <w:t>Non sono nemmeno presenti fastidiosi effetti 3D</w:t>
      </w:r>
    </w:p>
    <w:p w:rsidR="00092804" w:rsidRPr="00092804" w:rsidRDefault="00FC6AFC">
      <w:pPr>
        <w:pStyle w:val="Nessunaspaziatura1"/>
        <w:numPr>
          <w:ilvl w:val="0"/>
          <w:numId w:val="3"/>
        </w:numPr>
        <w:rPr>
          <w:color w:val="FF0000"/>
        </w:rPr>
      </w:pPr>
      <w:r>
        <w:t xml:space="preserve">Non è necessaria l’installazione di alcun </w:t>
      </w:r>
      <w:proofErr w:type="spellStart"/>
      <w:r>
        <w:t>plugin</w:t>
      </w:r>
      <w:proofErr w:type="spellEnd"/>
      <w:r>
        <w:t xml:space="preserve"> per poter visualizzare correttamente le pagine</w:t>
      </w:r>
    </w:p>
    <w:p w:rsidR="0036109B" w:rsidRPr="00092804" w:rsidRDefault="00092804" w:rsidP="00092804">
      <w:pPr>
        <w:pStyle w:val="Nessunaspaziatura1"/>
        <w:numPr>
          <w:ilvl w:val="0"/>
          <w:numId w:val="3"/>
        </w:numPr>
        <w:rPr>
          <w:color w:val="0070C0"/>
          <w:sz w:val="24"/>
          <w:szCs w:val="24"/>
        </w:rPr>
      </w:pPr>
      <w:r>
        <w:t>La pagina si vede correttamente con la risoluzione 1024x768</w:t>
      </w:r>
      <w:r w:rsidR="0036109B">
        <w:tab/>
      </w:r>
    </w:p>
    <w:p w:rsidR="0036109B" w:rsidRDefault="0036109B">
      <w:pPr>
        <w:pStyle w:val="Titolo3"/>
        <w:numPr>
          <w:ilvl w:val="2"/>
          <w:numId w:val="2"/>
        </w:numPr>
      </w:pPr>
      <w:bookmarkStart w:id="43" w:name="Bookmark12"/>
      <w:bookmarkStart w:id="44" w:name="__RefHeading__383_1928249182"/>
      <w:bookmarkStart w:id="45" w:name="_Toc390267800"/>
      <w:bookmarkEnd w:id="43"/>
      <w:bookmarkEnd w:id="44"/>
      <w:r>
        <w:rPr>
          <w:color w:val="FF0000"/>
          <w:sz w:val="22"/>
          <w:szCs w:val="22"/>
        </w:rPr>
        <w:t>Aspetti Negativi</w:t>
      </w:r>
      <w:bookmarkEnd w:id="45"/>
    </w:p>
    <w:p w:rsidR="0036109B" w:rsidRDefault="0036109B">
      <w:pPr>
        <w:pStyle w:val="Nessunaspaziatura1"/>
        <w:numPr>
          <w:ilvl w:val="0"/>
          <w:numId w:val="3"/>
        </w:numPr>
      </w:pPr>
      <w:r>
        <w:t>Metafore visive tradite: link che assomigliano molto al testo</w:t>
      </w:r>
    </w:p>
    <w:p w:rsidR="0036109B" w:rsidRDefault="00152CC7">
      <w:pPr>
        <w:pStyle w:val="Nessunaspaziatura1"/>
        <w:numPr>
          <w:ilvl w:val="0"/>
          <w:numId w:val="3"/>
        </w:numPr>
      </w:pPr>
      <w:r>
        <w:t>Il sito è strutturato con due</w:t>
      </w:r>
      <w:r w:rsidR="0036109B">
        <w:t xml:space="preserve"> colonne </w:t>
      </w:r>
      <w:r>
        <w:t>(</w:t>
      </w:r>
      <w:r w:rsidR="0036109B">
        <w:t>anche se solo una ha del contenuto)</w:t>
      </w:r>
      <w:r>
        <w:t xml:space="preserve"> e questo potrebbe causare maggiore sforzo nello scanning dell’utente </w:t>
      </w:r>
    </w:p>
    <w:p w:rsidR="0036109B" w:rsidRDefault="00152CC7">
      <w:pPr>
        <w:pStyle w:val="Nessunaspaziatura1"/>
        <w:numPr>
          <w:ilvl w:val="0"/>
          <w:numId w:val="10"/>
        </w:numPr>
      </w:pPr>
      <w:r>
        <w:lastRenderedPageBreak/>
        <w:t>I m</w:t>
      </w:r>
      <w:r w:rsidR="00393225">
        <w:t>enù</w:t>
      </w:r>
      <w:r w:rsidR="0036109B">
        <w:t xml:space="preserve"> </w:t>
      </w:r>
      <w:r>
        <w:t>vengono</w:t>
      </w:r>
      <w:r w:rsidR="0036109B">
        <w:t xml:space="preserve"> mostra</w:t>
      </w:r>
      <w:r>
        <w:t>ti</w:t>
      </w:r>
      <w:r w:rsidR="0036109B">
        <w:t xml:space="preserve"> solo cliccando sulla prima voce</w:t>
      </w:r>
      <w:r w:rsidR="00092804">
        <w:t>. Inoltre l’unica parte cliccabile corrisponde alle scritte e non all’intera area</w:t>
      </w:r>
    </w:p>
    <w:p w:rsidR="0036109B" w:rsidRDefault="00152CC7">
      <w:pPr>
        <w:pStyle w:val="Nessunaspaziatura1"/>
        <w:numPr>
          <w:ilvl w:val="0"/>
          <w:numId w:val="10"/>
        </w:numPr>
      </w:pPr>
      <w:r>
        <w:t xml:space="preserve">Le voci dei menù compaiono </w:t>
      </w:r>
      <w:r w:rsidR="0036109B">
        <w:t xml:space="preserve">in orizzontale. </w:t>
      </w:r>
      <w:r w:rsidR="00092804">
        <w:t>Le voci che appaiono inoltre sono molto piccole, nonostante lo spazio libero alla loro destra</w:t>
      </w:r>
      <w:r w:rsidR="00730256">
        <w:t>. Questo causa ancora più problemi dato che solo le parole sono link</w:t>
      </w:r>
    </w:p>
    <w:p w:rsidR="0036109B" w:rsidRDefault="00092804">
      <w:pPr>
        <w:pStyle w:val="Nessunaspaziatura1"/>
        <w:numPr>
          <w:ilvl w:val="0"/>
          <w:numId w:val="10"/>
        </w:numPr>
      </w:pPr>
      <w:r>
        <w:t>Non sono stati sfruttati bordi o posti magici</w:t>
      </w:r>
    </w:p>
    <w:p w:rsidR="00092804" w:rsidRPr="00092804" w:rsidRDefault="00092804" w:rsidP="00092804">
      <w:pPr>
        <w:pStyle w:val="Nessunaspaziatura1"/>
        <w:numPr>
          <w:ilvl w:val="0"/>
          <w:numId w:val="10"/>
        </w:numPr>
        <w:rPr>
          <w:color w:val="0070C0"/>
          <w:sz w:val="24"/>
          <w:szCs w:val="24"/>
        </w:rPr>
      </w:pPr>
      <w:bookmarkStart w:id="46" w:name="Bookmark13"/>
      <w:bookmarkStart w:id="47" w:name="__RefHeading__385_1928249182"/>
      <w:bookmarkEnd w:id="46"/>
      <w:bookmarkEnd w:id="47"/>
      <w:r>
        <w:t>La pagina</w:t>
      </w:r>
      <w:r>
        <w:t xml:space="preserve"> non</w:t>
      </w:r>
      <w:r>
        <w:t xml:space="preserve"> si vede correttamente con la risoluzione </w:t>
      </w:r>
      <w:r>
        <w:t>800x600. Molti pezzi risultano infatti tagliati o sovrapposti (immagini “</w:t>
      </w:r>
      <w:r w:rsidRPr="00092804">
        <w:rPr>
          <w:i/>
        </w:rPr>
        <w:t>Home</w:t>
      </w:r>
      <w:r w:rsidR="00730256">
        <w:rPr>
          <w:i/>
        </w:rPr>
        <w:t>_</w:t>
      </w:r>
      <w:r w:rsidRPr="00092804">
        <w:rPr>
          <w:i/>
        </w:rPr>
        <w:t>800.jpg</w:t>
      </w:r>
      <w:r>
        <w:t>” e “</w:t>
      </w:r>
      <w:r w:rsidRPr="00092804">
        <w:rPr>
          <w:i/>
        </w:rPr>
        <w:t>News</w:t>
      </w:r>
      <w:r w:rsidR="00730256">
        <w:rPr>
          <w:i/>
        </w:rPr>
        <w:t>_</w:t>
      </w:r>
      <w:r w:rsidRPr="00092804">
        <w:rPr>
          <w:i/>
        </w:rPr>
        <w:t>800.jpg</w:t>
      </w:r>
      <w:r>
        <w:t>”, corrispondenti rispettivamente alle pagine “</w:t>
      </w:r>
      <w:hyperlink r:id="rId16" w:history="1">
        <w:r w:rsidRPr="00730256">
          <w:rPr>
            <w:rStyle w:val="InternetLink"/>
            <w:i/>
            <w:lang w:val="it-IT"/>
          </w:rPr>
          <w:t>http://www.danone.it/</w:t>
        </w:r>
      </w:hyperlink>
      <w:r>
        <w:t>” e “</w:t>
      </w:r>
      <w:hyperlink r:id="rId17" w:history="1">
        <w:r w:rsidRPr="00730256">
          <w:rPr>
            <w:rStyle w:val="Collegamentoipertestuale"/>
            <w:i/>
            <w:sz w:val="24"/>
            <w:szCs w:val="24"/>
          </w:rPr>
          <w:t>http://www.danone.it/index.php/danone/news/comunicati</w:t>
        </w:r>
      </w:hyperlink>
      <w:r>
        <w:t>”)</w:t>
      </w:r>
    </w:p>
    <w:p w:rsidR="0036109B" w:rsidRDefault="0036109B">
      <w:pPr>
        <w:pStyle w:val="Titolo2"/>
        <w:numPr>
          <w:ilvl w:val="1"/>
          <w:numId w:val="2"/>
        </w:numPr>
        <w:rPr>
          <w:color w:val="00B050"/>
          <w:sz w:val="22"/>
          <w:szCs w:val="22"/>
        </w:rPr>
      </w:pPr>
      <w:bookmarkStart w:id="48" w:name="_Toc390267801"/>
      <w:r>
        <w:rPr>
          <w:color w:val="0070C0"/>
          <w:sz w:val="24"/>
          <w:szCs w:val="24"/>
        </w:rPr>
        <w:t>Testo e immagini</w:t>
      </w:r>
      <w:bookmarkEnd w:id="48"/>
    </w:p>
    <w:p w:rsidR="0036109B" w:rsidRDefault="0036109B">
      <w:pPr>
        <w:pStyle w:val="Titolo3"/>
        <w:numPr>
          <w:ilvl w:val="2"/>
          <w:numId w:val="2"/>
        </w:numPr>
      </w:pPr>
      <w:bookmarkStart w:id="49" w:name="Bookmark14"/>
      <w:bookmarkStart w:id="50" w:name="__RefHeading__387_1928249182"/>
      <w:bookmarkStart w:id="51" w:name="_Toc390267802"/>
      <w:bookmarkEnd w:id="49"/>
      <w:bookmarkEnd w:id="50"/>
      <w:r>
        <w:rPr>
          <w:color w:val="00B050"/>
          <w:sz w:val="22"/>
          <w:szCs w:val="22"/>
        </w:rPr>
        <w:t>Aspetti Positivi</w:t>
      </w:r>
      <w:bookmarkEnd w:id="51"/>
    </w:p>
    <w:p w:rsidR="0036109B" w:rsidRDefault="0036109B">
      <w:pPr>
        <w:pStyle w:val="Nessunaspaziatura1"/>
        <w:numPr>
          <w:ilvl w:val="0"/>
          <w:numId w:val="7"/>
        </w:numPr>
      </w:pPr>
      <w:r>
        <w:t>Il testo inserito nel sito web è ben visibile. Questo è dovuto ad un buon contrasto con lo sfondo (nero su bianco) ed è facilmente manipolabile in quanto non è inserito all’interno di immagini</w:t>
      </w:r>
    </w:p>
    <w:p w:rsidR="0036109B" w:rsidRDefault="0036109B">
      <w:pPr>
        <w:pStyle w:val="Nessunaspaziatura1"/>
        <w:numPr>
          <w:ilvl w:val="0"/>
          <w:numId w:val="7"/>
        </w:numPr>
      </w:pPr>
      <w:r>
        <w:t>Sono presenti dei bottoni per consentire il ridimensionamento del testo e per il cambio di contrasto vicino al testo</w:t>
      </w:r>
    </w:p>
    <w:p w:rsidR="0036109B" w:rsidRDefault="0036109B">
      <w:pPr>
        <w:pStyle w:val="Nessunaspaziatura1"/>
        <w:numPr>
          <w:ilvl w:val="0"/>
          <w:numId w:val="7"/>
        </w:numPr>
      </w:pPr>
      <w:r>
        <w:t>Il testo risulta leggibile grazie all’uso dello stesso font in ogni parte della pagina</w:t>
      </w:r>
    </w:p>
    <w:p w:rsidR="0036109B" w:rsidRDefault="0036109B">
      <w:pPr>
        <w:pStyle w:val="Nessunaspaziatura1"/>
        <w:numPr>
          <w:ilvl w:val="0"/>
          <w:numId w:val="7"/>
        </w:numPr>
      </w:pPr>
      <w:r>
        <w:t>Il contenuto è stato scritto in modo chiaro, senza termini complessi. È stato inoltre suddiviso in liste o  paragrafi molto corti, ognuno con un loro</w:t>
      </w:r>
      <w:r w:rsidR="00BD003E">
        <w:t xml:space="preserve"> eventuale</w:t>
      </w:r>
      <w:r>
        <w:t xml:space="preserve"> titolo (evitando perciò di mostrare un unico blocco di testo all’utente) e le parole chiave sono evidenziate in grassetto. Tutto questo permette quindi una semplice lettura del contenuto della pagina</w:t>
      </w:r>
      <w:r w:rsidR="00BD003E">
        <w:t xml:space="preserve"> (visibile molto chiaramente nell’immagine “T</w:t>
      </w:r>
      <w:r w:rsidR="00BD003E" w:rsidRPr="00BD003E">
        <w:rPr>
          <w:i/>
        </w:rPr>
        <w:t>i_ospita.jpg</w:t>
      </w:r>
      <w:r w:rsidR="00BD003E">
        <w:t>”)</w:t>
      </w:r>
    </w:p>
    <w:p w:rsidR="0036109B" w:rsidRDefault="0036109B">
      <w:pPr>
        <w:pStyle w:val="Nessunaspaziatura1"/>
        <w:numPr>
          <w:ilvl w:val="0"/>
          <w:numId w:val="7"/>
        </w:numPr>
      </w:pPr>
      <w:r>
        <w:t>Per facilitare lo scanning della pagina il testo è stato inserito in un’unica colonna centrale</w:t>
      </w:r>
    </w:p>
    <w:p w:rsidR="0036109B" w:rsidRDefault="0036109B">
      <w:pPr>
        <w:pStyle w:val="Nessunaspaziatura1"/>
        <w:numPr>
          <w:ilvl w:val="0"/>
          <w:numId w:val="7"/>
        </w:numPr>
      </w:pPr>
      <w:r>
        <w:t xml:space="preserve">Non sembra essere stata utilizzata la tecnica del </w:t>
      </w:r>
      <w:proofErr w:type="spellStart"/>
      <w:r>
        <w:t>Lorem</w:t>
      </w:r>
      <w:proofErr w:type="spellEnd"/>
      <w:r>
        <w:t xml:space="preserve"> </w:t>
      </w:r>
      <w:proofErr w:type="spellStart"/>
      <w:r>
        <w:t>Ipsum</w:t>
      </w:r>
      <w:proofErr w:type="spellEnd"/>
      <w:r>
        <w:t>, in quanto non risulta esserci in nessuna pagina “l’effetto ghigliottina”. Non è stato usato nemmeno “l’effetto bionda” per attirare gli utenti</w:t>
      </w:r>
    </w:p>
    <w:p w:rsidR="0036109B" w:rsidRDefault="0036109B">
      <w:pPr>
        <w:pStyle w:val="Nessunaspaziatura1"/>
        <w:numPr>
          <w:ilvl w:val="0"/>
          <w:numId w:val="6"/>
        </w:numPr>
        <w:rPr>
          <w:color w:val="FF0000"/>
        </w:rPr>
      </w:pPr>
      <w:r>
        <w:t>Le immagini inserite nella pagina sono grandi almeno 200x200, e risultano quindi abbastanza visibili all’utente</w:t>
      </w:r>
    </w:p>
    <w:p w:rsidR="0036109B" w:rsidRDefault="0036109B">
      <w:pPr>
        <w:pStyle w:val="Titolo3"/>
        <w:numPr>
          <w:ilvl w:val="2"/>
          <w:numId w:val="2"/>
        </w:numPr>
      </w:pPr>
      <w:bookmarkStart w:id="52" w:name="Bookmark15"/>
      <w:bookmarkStart w:id="53" w:name="__RefHeading__389_1928249182"/>
      <w:bookmarkStart w:id="54" w:name="_Toc390267803"/>
      <w:bookmarkEnd w:id="52"/>
      <w:bookmarkEnd w:id="53"/>
      <w:r>
        <w:rPr>
          <w:color w:val="FF0000"/>
          <w:sz w:val="22"/>
          <w:szCs w:val="22"/>
        </w:rPr>
        <w:t>Aspetti Negativi</w:t>
      </w:r>
      <w:bookmarkEnd w:id="54"/>
    </w:p>
    <w:p w:rsidR="0036109B" w:rsidRDefault="0036109B">
      <w:pPr>
        <w:pStyle w:val="Nessunaspaziatura1"/>
        <w:numPr>
          <w:ilvl w:val="0"/>
          <w:numId w:val="6"/>
        </w:numPr>
      </w:pPr>
      <w:r>
        <w:t xml:space="preserve">Non viene rispettato il font </w:t>
      </w:r>
      <w:proofErr w:type="spellStart"/>
      <w:r>
        <w:t>size</w:t>
      </w:r>
      <w:proofErr w:type="spellEnd"/>
      <w:r>
        <w:t xml:space="preserve"> minimo. La grandezza utilizzata è infatti 12px, che corrispondono a 9pt, inferiore quindi alla soglia minima dei 10pt</w:t>
      </w:r>
    </w:p>
    <w:p w:rsidR="0036109B" w:rsidRDefault="0036109B">
      <w:pPr>
        <w:pStyle w:val="Nessunaspaziatura1"/>
        <w:numPr>
          <w:ilvl w:val="0"/>
          <w:numId w:val="6"/>
        </w:numPr>
      </w:pPr>
      <w:r>
        <w:t xml:space="preserve">Come già detto, è una buona cosa la presenza di bottoni per il ridimensionamento del testo. Il problema risulta però dal fatto che sono molto piccoli e che quindi non è facilmente intuibile il loro scopo. Inoltre non è stato inserito alcun testo alternativo per questi bottoni, portando a di conseguenza a dei </w:t>
      </w:r>
      <w:proofErr w:type="spellStart"/>
      <w:r>
        <w:t>gambling</w:t>
      </w:r>
      <w:proofErr w:type="spellEnd"/>
      <w:r>
        <w:t xml:space="preserve"> click. Il problema sarebbe facilmente risolvibile ingrandendo la dimensione dei bottoni e inserendo del testo esplicativo sul loro scopo</w:t>
      </w:r>
    </w:p>
    <w:p w:rsidR="0036109B" w:rsidRPr="00FC6AFC" w:rsidRDefault="0036109B">
      <w:pPr>
        <w:pStyle w:val="Nessunaspaziatura1"/>
        <w:numPr>
          <w:ilvl w:val="0"/>
          <w:numId w:val="6"/>
        </w:numPr>
        <w:rPr>
          <w:color w:val="FF0000"/>
        </w:rPr>
      </w:pPr>
      <w:r w:rsidRPr="00FC6AFC">
        <w:rPr>
          <w:color w:val="FF0000"/>
        </w:rPr>
        <w:t>In alto a sinistra ci sono immagini invece che testo</w:t>
      </w:r>
    </w:p>
    <w:p w:rsidR="0036109B" w:rsidRDefault="0036109B">
      <w:pPr>
        <w:pStyle w:val="Nessunaspaziatura1"/>
        <w:numPr>
          <w:ilvl w:val="0"/>
          <w:numId w:val="6"/>
        </w:numPr>
        <w:rPr>
          <w:color w:val="FF0000"/>
        </w:rPr>
      </w:pPr>
      <w:r>
        <w:t>I link non sono inseriti nelle immagini come in genere l’utente si aspetta, ma vengono inseriti anche in mezzo al testo, portando i problemi già descritti in precedenza</w:t>
      </w:r>
    </w:p>
    <w:p w:rsidR="0036109B" w:rsidRDefault="0036109B">
      <w:pPr>
        <w:pStyle w:val="Titolo2"/>
        <w:numPr>
          <w:ilvl w:val="1"/>
          <w:numId w:val="2"/>
        </w:numPr>
        <w:rPr>
          <w:color w:val="00B050"/>
          <w:sz w:val="22"/>
          <w:szCs w:val="22"/>
        </w:rPr>
      </w:pPr>
      <w:bookmarkStart w:id="55" w:name="Bookmark16"/>
      <w:bookmarkStart w:id="56" w:name="__RefHeading__391_1928249182"/>
      <w:bookmarkStart w:id="57" w:name="_Toc390267804"/>
      <w:bookmarkEnd w:id="55"/>
      <w:bookmarkEnd w:id="56"/>
      <w:r>
        <w:rPr>
          <w:color w:val="0070C0"/>
          <w:sz w:val="24"/>
          <w:szCs w:val="24"/>
        </w:rPr>
        <w:t>Pubblicità</w:t>
      </w:r>
      <w:bookmarkEnd w:id="57"/>
    </w:p>
    <w:p w:rsidR="0036109B" w:rsidRDefault="0036109B">
      <w:pPr>
        <w:pStyle w:val="Titolo3"/>
        <w:numPr>
          <w:ilvl w:val="2"/>
          <w:numId w:val="2"/>
        </w:numPr>
      </w:pPr>
      <w:bookmarkStart w:id="58" w:name="Bookmark17"/>
      <w:bookmarkStart w:id="59" w:name="__RefHeading__393_1928249182"/>
      <w:bookmarkStart w:id="60" w:name="_Toc390267805"/>
      <w:bookmarkEnd w:id="58"/>
      <w:bookmarkEnd w:id="59"/>
      <w:r>
        <w:rPr>
          <w:color w:val="00B050"/>
          <w:sz w:val="22"/>
          <w:szCs w:val="22"/>
        </w:rPr>
        <w:t>Aspetti Positivi</w:t>
      </w:r>
      <w:bookmarkEnd w:id="60"/>
    </w:p>
    <w:p w:rsidR="0036109B" w:rsidRDefault="0036109B">
      <w:pPr>
        <w:pStyle w:val="Nessunaspaziatura1"/>
        <w:numPr>
          <w:ilvl w:val="0"/>
          <w:numId w:val="5"/>
        </w:numPr>
        <w:rPr>
          <w:color w:val="0070C0"/>
          <w:sz w:val="24"/>
          <w:szCs w:val="24"/>
        </w:rPr>
      </w:pPr>
      <w:r>
        <w:t>Non sono presenti banner pubblicitari in nessuna pagina</w:t>
      </w:r>
    </w:p>
    <w:p w:rsidR="0036109B" w:rsidRDefault="0036109B">
      <w:pPr>
        <w:pStyle w:val="Titolo2"/>
        <w:numPr>
          <w:ilvl w:val="1"/>
          <w:numId w:val="2"/>
        </w:numPr>
        <w:rPr>
          <w:rFonts w:cs="Calibri"/>
          <w:b w:val="0"/>
          <w:bCs w:val="0"/>
          <w:color w:val="00000A"/>
          <w:sz w:val="22"/>
          <w:szCs w:val="22"/>
        </w:rPr>
      </w:pPr>
      <w:bookmarkStart w:id="61" w:name="Bookmark18"/>
      <w:bookmarkStart w:id="62" w:name="__RefHeading__395_1928249182"/>
      <w:bookmarkStart w:id="63" w:name="_Toc390267806"/>
      <w:bookmarkEnd w:id="61"/>
      <w:bookmarkEnd w:id="62"/>
      <w:r>
        <w:rPr>
          <w:color w:val="0070C0"/>
          <w:sz w:val="24"/>
          <w:szCs w:val="24"/>
        </w:rPr>
        <w:t>Ricerca</w:t>
      </w:r>
      <w:bookmarkEnd w:id="63"/>
    </w:p>
    <w:p w:rsidR="0036109B" w:rsidRDefault="0036109B">
      <w:pPr>
        <w:pStyle w:val="Corpotesto"/>
        <w:rPr>
          <w:color w:val="00B050"/>
        </w:rPr>
      </w:pPr>
      <w:r>
        <w:tab/>
        <w:t>Verrà ora descritta la ricerca interna del sito. Essa consiste in una casella di testo affiancata ad un piccolo bottone per effettuare la ricerca ed è presente in ogni pagina interna</w:t>
      </w:r>
    </w:p>
    <w:p w:rsidR="0036109B" w:rsidRDefault="0036109B">
      <w:pPr>
        <w:pStyle w:val="Titolo3"/>
        <w:numPr>
          <w:ilvl w:val="2"/>
          <w:numId w:val="2"/>
        </w:numPr>
      </w:pPr>
      <w:bookmarkStart w:id="64" w:name="Bookmark19"/>
      <w:bookmarkStart w:id="65" w:name="__RefHeading__397_1928249182"/>
      <w:bookmarkStart w:id="66" w:name="_Toc390267807"/>
      <w:bookmarkEnd w:id="64"/>
      <w:bookmarkEnd w:id="65"/>
      <w:r>
        <w:rPr>
          <w:color w:val="00B050"/>
          <w:sz w:val="22"/>
          <w:szCs w:val="22"/>
        </w:rPr>
        <w:lastRenderedPageBreak/>
        <w:t>Aspetti Positivi</w:t>
      </w:r>
      <w:bookmarkEnd w:id="66"/>
    </w:p>
    <w:p w:rsidR="0036109B" w:rsidRPr="00393225" w:rsidRDefault="0036109B">
      <w:pPr>
        <w:pStyle w:val="Nessunaspaziatura1"/>
        <w:numPr>
          <w:ilvl w:val="0"/>
          <w:numId w:val="4"/>
        </w:numPr>
        <w:rPr>
          <w:bCs/>
          <w:color w:val="auto"/>
        </w:rPr>
      </w:pPr>
      <w:r>
        <w:rPr>
          <w:bCs/>
        </w:rPr>
        <w:t xml:space="preserve">Esiste in ogni pagina una casella di testo per poter effettuare una ricerca interna al sito. È inoltre </w:t>
      </w:r>
      <w:r w:rsidRPr="00393225">
        <w:rPr>
          <w:bCs/>
          <w:color w:val="auto"/>
        </w:rPr>
        <w:t>posizionata nell'angolo in alto a destra, posizione comunemente utilizzata anche negli altri siti web</w:t>
      </w:r>
    </w:p>
    <w:p w:rsidR="0036109B" w:rsidRDefault="0036109B">
      <w:pPr>
        <w:pStyle w:val="Nessunaspaziatura1"/>
        <w:numPr>
          <w:ilvl w:val="0"/>
          <w:numId w:val="4"/>
        </w:numPr>
        <w:rPr>
          <w:color w:val="FF0000"/>
        </w:rPr>
      </w:pPr>
      <w:r w:rsidRPr="00393225">
        <w:rPr>
          <w:bCs/>
          <w:color w:val="auto"/>
        </w:rPr>
        <w:t>Non è presente in nessuna pagina una “Ricerca</w:t>
      </w:r>
      <w:r>
        <w:rPr>
          <w:bCs/>
        </w:rPr>
        <w:t xml:space="preserve"> 2.0” con un personaggio virtuale</w:t>
      </w:r>
    </w:p>
    <w:p w:rsidR="0036109B" w:rsidRDefault="0036109B">
      <w:pPr>
        <w:pStyle w:val="Titolo3"/>
        <w:numPr>
          <w:ilvl w:val="2"/>
          <w:numId w:val="2"/>
        </w:numPr>
      </w:pPr>
      <w:bookmarkStart w:id="67" w:name="Bookmark20"/>
      <w:bookmarkStart w:id="68" w:name="__RefHeading__399_1928249182"/>
      <w:bookmarkStart w:id="69" w:name="_Toc390267808"/>
      <w:bookmarkEnd w:id="67"/>
      <w:bookmarkEnd w:id="68"/>
      <w:r>
        <w:rPr>
          <w:color w:val="FF0000"/>
          <w:sz w:val="22"/>
          <w:szCs w:val="22"/>
        </w:rPr>
        <w:t>Aspetti Negativi</w:t>
      </w:r>
      <w:bookmarkEnd w:id="69"/>
    </w:p>
    <w:p w:rsidR="0036109B" w:rsidRDefault="0036109B">
      <w:pPr>
        <w:pStyle w:val="Nessunaspaziatura1"/>
        <w:numPr>
          <w:ilvl w:val="0"/>
          <w:numId w:val="4"/>
        </w:numPr>
      </w:pPr>
      <w:r>
        <w:t>La barra della ricerca è molto corta, con un limite di soli 16 caratteri inseribili.</w:t>
      </w:r>
    </w:p>
    <w:p w:rsidR="0036109B" w:rsidRDefault="0036109B">
      <w:pPr>
        <w:pStyle w:val="Nessunaspaziatura1"/>
        <w:numPr>
          <w:ilvl w:val="0"/>
          <w:numId w:val="4"/>
        </w:numPr>
      </w:pPr>
      <w:r>
        <w:t>Una ricerca con esito negativo non da nessun messaggio al povero utente, lasciando il pezzo di pagina relativo al contenuto completamente vuoto, dando l'impressione di trovarsi di fronte ad un caricamento molto lento.</w:t>
      </w:r>
    </w:p>
    <w:p w:rsidR="0036109B" w:rsidRDefault="0036109B">
      <w:pPr>
        <w:pStyle w:val="Nessunaspaziatura1"/>
        <w:numPr>
          <w:ilvl w:val="0"/>
          <w:numId w:val="4"/>
        </w:numPr>
      </w:pPr>
      <w:r>
        <w:t>Non vi è traccia nemmeno di un eventuale messaggio relativo ad una pagina non trovata. L'utente si troverà davanti una pagina completamente bianca, con la sola scritta "404"</w:t>
      </w:r>
      <w:r w:rsidR="00730256">
        <w:t xml:space="preserve"> (visualizzabile grazie all’immagine “</w:t>
      </w:r>
      <w:r w:rsidR="00730256" w:rsidRPr="00730256">
        <w:rPr>
          <w:i/>
        </w:rPr>
        <w:t>404.jpg</w:t>
      </w:r>
      <w:r w:rsidR="00730256">
        <w:t>”</w:t>
      </w:r>
      <w:r>
        <w:t xml:space="preserve">. Sarebbe conveniente inserire un messaggio da visualizzare in tale situazione, </w:t>
      </w:r>
      <w:r w:rsidR="00393225">
        <w:t>con</w:t>
      </w:r>
      <w:r>
        <w:t xml:space="preserve"> le possibili cause e le eventuali soluzioni</w:t>
      </w:r>
    </w:p>
    <w:p w:rsidR="00426642" w:rsidRPr="00426642" w:rsidRDefault="0036109B" w:rsidP="00426642">
      <w:pPr>
        <w:pStyle w:val="Nessunaspaziatura1"/>
        <w:numPr>
          <w:ilvl w:val="0"/>
          <w:numId w:val="4"/>
        </w:numPr>
        <w:rPr>
          <w:color w:val="0070C0"/>
          <w:sz w:val="28"/>
          <w:szCs w:val="28"/>
        </w:rPr>
      </w:pPr>
      <w:r>
        <w:t>Il bottone per la ricerca è molto piccolo (più piccolo perfino della casella di testo) e non è nemmeno interamente cliccabile</w:t>
      </w:r>
    </w:p>
    <w:p w:rsidR="00A72EAA" w:rsidRPr="000A1C80" w:rsidRDefault="00A72EAA" w:rsidP="000A1C80">
      <w:pPr>
        <w:pStyle w:val="Titolo1"/>
      </w:pPr>
      <w:bookmarkStart w:id="70" w:name="_Toc390267809"/>
      <w:r w:rsidRPr="000A1C80">
        <w:t>Gallery</w:t>
      </w:r>
      <w:bookmarkEnd w:id="70"/>
    </w:p>
    <w:p w:rsidR="00426642" w:rsidRDefault="00A72EAA" w:rsidP="00A72EAA">
      <w:pPr>
        <w:pStyle w:val="Nessunaspaziatura1"/>
      </w:pPr>
      <w:r>
        <w:t>A</w:t>
      </w:r>
    </w:p>
    <w:p w:rsidR="00426642" w:rsidRDefault="00426642" w:rsidP="00426642">
      <w:pPr>
        <w:pStyle w:val="Titolo1"/>
      </w:pPr>
      <w:bookmarkStart w:id="71" w:name="_Toc390267810"/>
      <w:r>
        <w:t>Per</w:t>
      </w:r>
      <w:bookmarkEnd w:id="71"/>
    </w:p>
    <w:p w:rsidR="00426642" w:rsidRPr="001F53D1" w:rsidRDefault="002353C1" w:rsidP="002353C1">
      <w:pPr>
        <w:pStyle w:val="Nessunaspaziatura1"/>
        <w:numPr>
          <w:ilvl w:val="0"/>
          <w:numId w:val="13"/>
        </w:numPr>
        <w:rPr>
          <w:color w:val="auto"/>
          <w:sz w:val="28"/>
          <w:szCs w:val="28"/>
        </w:rPr>
      </w:pPr>
      <w:r w:rsidRPr="001F53D1">
        <w:rPr>
          <w:color w:val="auto"/>
          <w:sz w:val="28"/>
          <w:szCs w:val="28"/>
        </w:rPr>
        <w:t xml:space="preserve">C’è una pagina di errore </w:t>
      </w:r>
      <w:r w:rsidR="001F53D1" w:rsidRPr="001F53D1">
        <w:rPr>
          <w:color w:val="auto"/>
          <w:sz w:val="28"/>
          <w:szCs w:val="28"/>
        </w:rPr>
        <w:t>solo qua</w:t>
      </w:r>
    </w:p>
    <w:p w:rsidR="0036109B" w:rsidRPr="000A1C80" w:rsidRDefault="0036109B" w:rsidP="000A1C80">
      <w:pPr>
        <w:pStyle w:val="Titolo1"/>
      </w:pPr>
      <w:bookmarkStart w:id="72" w:name="Bookmark21"/>
      <w:bookmarkStart w:id="73" w:name="__RefHeading__401_1928249182"/>
      <w:bookmarkStart w:id="74" w:name="_Toc390267811"/>
      <w:bookmarkEnd w:id="72"/>
      <w:bookmarkEnd w:id="73"/>
      <w:r w:rsidRPr="000A1C80">
        <w:t>Commenti e voto</w:t>
      </w:r>
      <w:bookmarkEnd w:id="74"/>
    </w:p>
    <w:p w:rsidR="0036109B" w:rsidRDefault="00393225">
      <w:pPr>
        <w:pStyle w:val="Nessunaspaziatura1"/>
      </w:pPr>
      <w:r>
        <w:t>5.5?</w:t>
      </w:r>
    </w:p>
    <w:p w:rsidR="0036109B" w:rsidRDefault="0036109B">
      <w:pPr>
        <w:pStyle w:val="Nessunaspaziatura1"/>
      </w:pPr>
    </w:p>
    <w:p w:rsidR="0036109B" w:rsidRDefault="0036109B">
      <w:r>
        <w:tab/>
      </w:r>
      <w:r>
        <w:tab/>
      </w:r>
    </w:p>
    <w:sectPr w:rsidR="0036109B">
      <w:type w:val="continuous"/>
      <w:pgSz w:w="11906" w:h="16838"/>
      <w:pgMar w:top="1417" w:right="1134" w:bottom="1134" w:left="1134" w:header="708" w:footer="708" w:gutter="0"/>
      <w:cols w:space="72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45D" w:rsidRDefault="00F1545D">
      <w:pPr>
        <w:spacing w:after="0" w:line="240" w:lineRule="auto"/>
      </w:pPr>
      <w:r>
        <w:separator/>
      </w:r>
    </w:p>
  </w:endnote>
  <w:endnote w:type="continuationSeparator" w:id="0">
    <w:p w:rsidR="00F1545D" w:rsidRDefault="00F1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font306">
    <w:altName w:val="Times New Roman"/>
    <w:charset w:val="00"/>
    <w:family w:val="auto"/>
    <w:pitch w:val="variable"/>
  </w:font>
  <w:font w:name="Liberation Sans">
    <w:altName w:val="Arial"/>
    <w:charset w:val="00"/>
    <w:family w:val="swiss"/>
    <w:pitch w:val="variable"/>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9B" w:rsidRDefault="0036109B">
    <w:pPr>
      <w:pStyle w:val="Pidipagina"/>
    </w:pPr>
    <w:r>
      <w:fldChar w:fldCharType="begin"/>
    </w:r>
    <w:r>
      <w:instrText xml:space="preserve"> PAGE </w:instrText>
    </w:r>
    <w:r>
      <w:fldChar w:fldCharType="separate"/>
    </w:r>
    <w:r w:rsidR="0098469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45D" w:rsidRDefault="00F1545D">
      <w:pPr>
        <w:spacing w:after="0" w:line="240" w:lineRule="auto"/>
      </w:pPr>
      <w:r>
        <w:separator/>
      </w:r>
    </w:p>
  </w:footnote>
  <w:footnote w:type="continuationSeparator" w:id="0">
    <w:p w:rsidR="00F1545D" w:rsidRDefault="00F154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09B" w:rsidRDefault="00BA1511">
    <w:pPr>
      <w:pStyle w:val="Intestazione"/>
    </w:pPr>
    <w:proofErr w:type="spellStart"/>
    <w:r>
      <w:t>Barichello</w:t>
    </w:r>
    <w:proofErr w:type="spellEnd"/>
    <w:r>
      <w:t xml:space="preserve"> Marco                                                  </w:t>
    </w:r>
    <w:r w:rsidR="0036109B">
      <w:t>1084564</w:t>
    </w:r>
    <w:r w:rsidR="0036109B">
      <w:tab/>
    </w:r>
    <w:r>
      <w:t xml:space="preserve">                                             </w:t>
    </w:r>
    <w:r w:rsidR="0036109B">
      <w:t>Progetto di Tecnologie Web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3"/>
    <w:multiLevelType w:val="multilevel"/>
    <w:tmpl w:val="1E18C776"/>
    <w:name w:val="WWNum2"/>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3">
    <w:nsid w:val="00000004"/>
    <w:multiLevelType w:val="multilevel"/>
    <w:tmpl w:val="F5A682BE"/>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4">
    <w:nsid w:val="00000005"/>
    <w:multiLevelType w:val="multilevel"/>
    <w:tmpl w:val="489E4636"/>
    <w:name w:val="WWNum4"/>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5">
    <w:nsid w:val="00000006"/>
    <w:multiLevelType w:val="multilevel"/>
    <w:tmpl w:val="03BEDC0E"/>
    <w:name w:val="WWNum5"/>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nsid w:val="00000007"/>
    <w:multiLevelType w:val="multilevel"/>
    <w:tmpl w:val="00000007"/>
    <w:name w:val="WWNum6"/>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nsid w:val="00000008"/>
    <w:multiLevelType w:val="multilevel"/>
    <w:tmpl w:val="C1D4984A"/>
    <w:name w:val="WWNum7"/>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nsid w:val="00000009"/>
    <w:multiLevelType w:val="multilevel"/>
    <w:tmpl w:val="C0E6C2E4"/>
    <w:name w:val="WWNum8"/>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9">
    <w:nsid w:val="0000000A"/>
    <w:multiLevelType w:val="multilevel"/>
    <w:tmpl w:val="2BDE502C"/>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0">
    <w:nsid w:val="0000000B"/>
    <w:multiLevelType w:val="multilevel"/>
    <w:tmpl w:val="1E32AD94"/>
    <w:name w:val="WWNum10"/>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1">
    <w:nsid w:val="0000000C"/>
    <w:multiLevelType w:val="multilevel"/>
    <w:tmpl w:val="0000000C"/>
    <w:name w:val="WWNum11"/>
    <w:lvl w:ilvl="0">
      <w:start w:val="1"/>
      <w:numFmt w:val="bullet"/>
      <w:lvlText w:val=""/>
      <w:lvlJc w:val="left"/>
      <w:pPr>
        <w:tabs>
          <w:tab w:val="num" w:pos="0"/>
        </w:tabs>
        <w:ind w:left="360" w:hanging="360"/>
      </w:pPr>
      <w:rPr>
        <w:rFonts w:ascii="Symbol" w:hAnsi="Symbol" w:cs="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12">
    <w:nsid w:val="2B3C5AD0"/>
    <w:multiLevelType w:val="multilevel"/>
    <w:tmpl w:val="2BDE502C"/>
    <w:lvl w:ilvl="0">
      <w:start w:val="1"/>
      <w:numFmt w:val="bullet"/>
      <w:lvlText w:val=""/>
      <w:lvlJc w:val="left"/>
      <w:pPr>
        <w:tabs>
          <w:tab w:val="num" w:pos="0"/>
        </w:tabs>
        <w:ind w:left="360" w:hanging="360"/>
      </w:pPr>
      <w:rPr>
        <w:rFonts w:ascii="Symbol" w:hAnsi="Symbol" w:cs="Symbol"/>
        <w:color w:val="auto"/>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25"/>
    <w:rsid w:val="00092804"/>
    <w:rsid w:val="000A1C80"/>
    <w:rsid w:val="00152CC7"/>
    <w:rsid w:val="001F53D1"/>
    <w:rsid w:val="002353C1"/>
    <w:rsid w:val="0036109B"/>
    <w:rsid w:val="00393225"/>
    <w:rsid w:val="003F4796"/>
    <w:rsid w:val="00426642"/>
    <w:rsid w:val="004F1F74"/>
    <w:rsid w:val="00730256"/>
    <w:rsid w:val="007F7198"/>
    <w:rsid w:val="00984696"/>
    <w:rsid w:val="009D5216"/>
    <w:rsid w:val="009E06A0"/>
    <w:rsid w:val="009F7A40"/>
    <w:rsid w:val="00A72EAA"/>
    <w:rsid w:val="00BA1511"/>
    <w:rsid w:val="00BD003E"/>
    <w:rsid w:val="00D002AD"/>
    <w:rsid w:val="00E63FAA"/>
    <w:rsid w:val="00E64402"/>
    <w:rsid w:val="00F1545D"/>
    <w:rsid w:val="00F45564"/>
    <w:rsid w:val="00FC6A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tabs>
        <w:tab w:val="left" w:pos="708"/>
      </w:tabs>
      <w:suppressAutoHyphens/>
      <w:spacing w:after="200" w:line="276" w:lineRule="auto"/>
    </w:pPr>
    <w:rPr>
      <w:rFonts w:ascii="Calibri" w:eastAsia="WenQuanYi Micro Hei" w:hAnsi="Calibri" w:cs="Calibri"/>
      <w:color w:val="00000A"/>
      <w:kern w:val="1"/>
      <w:sz w:val="22"/>
      <w:szCs w:val="22"/>
      <w:lang w:eastAsia="ar-SA"/>
    </w:rPr>
  </w:style>
  <w:style w:type="paragraph" w:styleId="Titolo1">
    <w:name w:val="heading 1"/>
    <w:basedOn w:val="Normale"/>
    <w:next w:val="Corpotesto"/>
    <w:qFormat/>
    <w:pPr>
      <w:keepNext/>
      <w:keepLines/>
      <w:spacing w:before="480" w:after="0"/>
      <w:outlineLvl w:val="0"/>
    </w:pPr>
    <w:rPr>
      <w:rFonts w:ascii="Cambria" w:hAnsi="Cambria" w:cs="font306"/>
      <w:b/>
      <w:bCs/>
      <w:color w:val="365F91"/>
      <w:sz w:val="28"/>
      <w:szCs w:val="28"/>
    </w:rPr>
  </w:style>
  <w:style w:type="paragraph" w:styleId="Titolo2">
    <w:name w:val="heading 2"/>
    <w:basedOn w:val="Normale"/>
    <w:next w:val="Corpotesto"/>
    <w:qFormat/>
    <w:pPr>
      <w:keepNext/>
      <w:keepLines/>
      <w:numPr>
        <w:ilvl w:val="1"/>
        <w:numId w:val="1"/>
      </w:numPr>
      <w:spacing w:before="200" w:after="0"/>
      <w:outlineLvl w:val="1"/>
    </w:pPr>
    <w:rPr>
      <w:rFonts w:ascii="Cambria" w:hAnsi="Cambria" w:cs="font306"/>
      <w:b/>
      <w:bCs/>
      <w:color w:val="4F81BD"/>
      <w:sz w:val="26"/>
      <w:szCs w:val="26"/>
    </w:rPr>
  </w:style>
  <w:style w:type="paragraph" w:styleId="Titolo3">
    <w:name w:val="heading 3"/>
    <w:basedOn w:val="Intestazione1"/>
    <w:next w:val="Corpotesto"/>
    <w:qFormat/>
    <w:pPr>
      <w:numPr>
        <w:ilvl w:val="2"/>
        <w:numId w:val="1"/>
      </w:numPr>
      <w:outlineLvl w:val="2"/>
    </w:pPr>
    <w:rPr>
      <w:b/>
      <w:b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style>
  <w:style w:type="character" w:customStyle="1" w:styleId="Titolo1Carattere">
    <w:name w:val="Titolo 1 Carattere"/>
    <w:rPr>
      <w:rFonts w:ascii="Cambria" w:hAnsi="Cambria" w:cs="font306"/>
      <w:b/>
      <w:bCs/>
      <w:color w:val="365F91"/>
      <w:sz w:val="28"/>
      <w:szCs w:val="28"/>
    </w:rPr>
  </w:style>
  <w:style w:type="character" w:customStyle="1" w:styleId="InternetLink">
    <w:name w:val="Internet Link"/>
    <w:rPr>
      <w:color w:val="0000FF"/>
      <w:u w:val="single"/>
      <w:lang w:val="en-US" w:eastAsia="en-US" w:bidi="en-US"/>
    </w:rPr>
  </w:style>
  <w:style w:type="character" w:customStyle="1" w:styleId="Titolo2Carattere">
    <w:name w:val="Titolo 2 Carattere"/>
    <w:rPr>
      <w:rFonts w:ascii="Cambria" w:hAnsi="Cambria" w:cs="font306"/>
      <w:b/>
      <w:bCs/>
      <w:color w:val="4F81BD"/>
      <w:sz w:val="26"/>
      <w:szCs w:val="26"/>
    </w:rPr>
  </w:style>
  <w:style w:type="character" w:customStyle="1" w:styleId="IntestazioneCarattere">
    <w:name w:val="Intestazione Carattere"/>
    <w:basedOn w:val="Carpredefinitoparagrafo1"/>
  </w:style>
  <w:style w:type="character" w:customStyle="1" w:styleId="PidipaginaCarattere">
    <w:name w:val="Piè di pagina Carattere"/>
    <w:basedOn w:val="Carpredefinitoparagrafo1"/>
  </w:style>
  <w:style w:type="character" w:customStyle="1" w:styleId="TestofumettoCarattere">
    <w:name w:val="Testo fumetto Carattere"/>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Saltoaindice">
    <w:name w:val="Salto a indice"/>
  </w:style>
  <w:style w:type="character" w:styleId="Collegamentoipertestuale">
    <w:name w:val="Hyperlink"/>
    <w:uiPriority w:val="99"/>
    <w:rPr>
      <w:color w:val="000080"/>
      <w:u w:val="single"/>
    </w:rPr>
  </w:style>
  <w:style w:type="paragraph" w:customStyle="1" w:styleId="Intestazione1">
    <w:name w:val="Intestazione1"/>
    <w:basedOn w:val="Normale"/>
    <w:next w:val="Corpotesto"/>
    <w:pPr>
      <w:keepNext/>
      <w:spacing w:before="240" w:after="120"/>
    </w:pPr>
    <w:rPr>
      <w:rFonts w:ascii="Liberation Sans" w:hAnsi="Liberation Sans" w:cs="Lohit Hindi"/>
      <w:sz w:val="28"/>
      <w:szCs w:val="28"/>
    </w:rPr>
  </w:style>
  <w:style w:type="paragraph" w:styleId="Corpotesto">
    <w:name w:val="Body Text"/>
    <w:basedOn w:val="Normale"/>
    <w:pPr>
      <w:spacing w:after="120"/>
    </w:pPr>
  </w:style>
  <w:style w:type="paragraph" w:styleId="Elenco">
    <w:name w:val="List"/>
    <w:basedOn w:val="Corpotesto"/>
    <w:rPr>
      <w:rFonts w:cs="Lohit Hindi"/>
    </w:rPr>
  </w:style>
  <w:style w:type="paragraph" w:customStyle="1" w:styleId="Didascalia1">
    <w:name w:val="Didascalia1"/>
    <w:basedOn w:val="Normale"/>
    <w:pPr>
      <w:suppressLineNumbers/>
      <w:spacing w:before="120" w:after="120"/>
    </w:pPr>
    <w:rPr>
      <w:rFonts w:cs="Lohit Hindi"/>
      <w:i/>
      <w:iCs/>
      <w:sz w:val="24"/>
      <w:szCs w:val="24"/>
    </w:rPr>
  </w:style>
  <w:style w:type="paragraph" w:customStyle="1" w:styleId="Indice">
    <w:name w:val="Indice"/>
    <w:basedOn w:val="Normale"/>
    <w:pPr>
      <w:suppressLineNumbers/>
    </w:pPr>
    <w:rPr>
      <w:rFonts w:cs="Lohit Hindi"/>
    </w:rPr>
  </w:style>
  <w:style w:type="paragraph" w:customStyle="1" w:styleId="Nessunaspaziatura1">
    <w:name w:val="Nessuna spaziatura1"/>
    <w:pPr>
      <w:tabs>
        <w:tab w:val="left" w:pos="708"/>
      </w:tabs>
      <w:suppressAutoHyphens/>
      <w:spacing w:line="100" w:lineRule="atLeast"/>
    </w:pPr>
    <w:rPr>
      <w:rFonts w:ascii="Calibri" w:eastAsia="WenQuanYi Micro Hei" w:hAnsi="Calibri" w:cs="Calibri"/>
      <w:color w:val="00000A"/>
      <w:kern w:val="1"/>
      <w:sz w:val="22"/>
      <w:szCs w:val="22"/>
      <w:lang w:eastAsia="ar-SA"/>
    </w:rPr>
  </w:style>
  <w:style w:type="paragraph" w:customStyle="1" w:styleId="Paragrafoelenco1">
    <w:name w:val="Paragrafo elenco1"/>
    <w:basedOn w:val="Normale"/>
    <w:pPr>
      <w:ind w:left="720"/>
    </w:pPr>
  </w:style>
  <w:style w:type="paragraph" w:styleId="Intestazione">
    <w:name w:val="header"/>
    <w:basedOn w:val="Normale"/>
    <w:pPr>
      <w:suppressLineNumbers/>
      <w:tabs>
        <w:tab w:val="clear" w:pos="708"/>
        <w:tab w:val="center" w:pos="4819"/>
        <w:tab w:val="right" w:pos="9638"/>
      </w:tabs>
      <w:spacing w:after="0" w:line="100" w:lineRule="atLeast"/>
    </w:pPr>
  </w:style>
  <w:style w:type="paragraph" w:styleId="Pidipagina">
    <w:name w:val="footer"/>
    <w:basedOn w:val="Normale"/>
    <w:pPr>
      <w:suppressLineNumbers/>
      <w:tabs>
        <w:tab w:val="clear" w:pos="708"/>
        <w:tab w:val="center" w:pos="4819"/>
        <w:tab w:val="right" w:pos="9638"/>
      </w:tabs>
      <w:spacing w:after="0" w:line="100" w:lineRule="atLeast"/>
    </w:pPr>
  </w:style>
  <w:style w:type="paragraph" w:customStyle="1" w:styleId="Testofumetto1">
    <w:name w:val="Testo fumetto1"/>
    <w:basedOn w:val="Normale"/>
    <w:pPr>
      <w:spacing w:after="0" w:line="100" w:lineRule="atLeast"/>
    </w:pPr>
    <w:rPr>
      <w:rFonts w:ascii="Tahoma" w:hAnsi="Tahoma" w:cs="Tahoma"/>
      <w:sz w:val="16"/>
      <w:szCs w:val="16"/>
    </w:rPr>
  </w:style>
  <w:style w:type="paragraph" w:customStyle="1" w:styleId="Intestazioneindice">
    <w:name w:val="Intestazione indice"/>
    <w:basedOn w:val="Titolo1"/>
    <w:pPr>
      <w:suppressLineNumbers/>
    </w:pPr>
    <w:rPr>
      <w:sz w:val="32"/>
      <w:szCs w:val="32"/>
    </w:rPr>
  </w:style>
  <w:style w:type="paragraph" w:styleId="Sommario2">
    <w:name w:val="toc 2"/>
    <w:basedOn w:val="Normale"/>
    <w:uiPriority w:val="39"/>
    <w:pPr>
      <w:tabs>
        <w:tab w:val="clear" w:pos="708"/>
        <w:tab w:val="right" w:leader="dot" w:pos="9909"/>
      </w:tabs>
      <w:spacing w:after="100"/>
      <w:ind w:left="220"/>
    </w:pPr>
    <w:rPr>
      <w:rFonts w:cs="font306"/>
    </w:rPr>
  </w:style>
  <w:style w:type="paragraph" w:styleId="Sommario1">
    <w:name w:val="toc 1"/>
    <w:basedOn w:val="Normale"/>
    <w:uiPriority w:val="39"/>
    <w:pPr>
      <w:tabs>
        <w:tab w:val="clear" w:pos="708"/>
        <w:tab w:val="right" w:leader="dot" w:pos="9628"/>
      </w:tabs>
      <w:spacing w:after="100"/>
    </w:pPr>
    <w:rPr>
      <w:rFonts w:cs="font306"/>
      <w:b/>
      <w:color w:val="0070C0"/>
    </w:rPr>
  </w:style>
  <w:style w:type="paragraph" w:styleId="Sommario3">
    <w:name w:val="toc 3"/>
    <w:basedOn w:val="Normale"/>
    <w:uiPriority w:val="39"/>
    <w:pPr>
      <w:tabs>
        <w:tab w:val="clear" w:pos="708"/>
        <w:tab w:val="right" w:leader="dot" w:pos="9846"/>
      </w:tabs>
      <w:spacing w:after="100"/>
      <w:ind w:left="440"/>
    </w:pPr>
    <w:rPr>
      <w:rFonts w:cs="font306"/>
    </w:rPr>
  </w:style>
  <w:style w:type="paragraph" w:styleId="Nessunaspaziatura">
    <w:name w:val="No Spacing"/>
    <w:uiPriority w:val="1"/>
    <w:qFormat/>
    <w:rsid w:val="00A72EAA"/>
    <w:pPr>
      <w:tabs>
        <w:tab w:val="left" w:pos="708"/>
      </w:tabs>
      <w:suppressAutoHyphens/>
    </w:pPr>
    <w:rPr>
      <w:rFonts w:ascii="Calibri" w:eastAsia="WenQuanYi Micro Hei" w:hAnsi="Calibri" w:cs="Calibri"/>
      <w:color w:val="00000A"/>
      <w:kern w:val="1"/>
      <w:sz w:val="22"/>
      <w:szCs w:val="22"/>
      <w:lang w:eastAsia="ar-SA"/>
    </w:rPr>
  </w:style>
  <w:style w:type="paragraph" w:styleId="Titolosommario">
    <w:name w:val="TOC Heading"/>
    <w:basedOn w:val="Titolo1"/>
    <w:next w:val="Normale"/>
    <w:uiPriority w:val="39"/>
    <w:semiHidden/>
    <w:unhideWhenUsed/>
    <w:qFormat/>
    <w:rsid w:val="00D002AD"/>
    <w:pPr>
      <w:tabs>
        <w:tab w:val="clear" w:pos="708"/>
      </w:tabs>
      <w:suppressAutoHyphens w:val="0"/>
      <w:outlineLvl w:val="9"/>
    </w:pPr>
    <w:rPr>
      <w:rFonts w:asciiTheme="majorHAnsi" w:eastAsiaTheme="majorEastAsia" w:hAnsiTheme="majorHAnsi" w:cstheme="majorBidi"/>
      <w:color w:val="365F91" w:themeColor="accent1" w:themeShade="BF"/>
      <w:kern w:val="0"/>
      <w:lang w:eastAsia="it-IT"/>
    </w:rPr>
  </w:style>
  <w:style w:type="paragraph" w:styleId="Testofumetto">
    <w:name w:val="Balloon Text"/>
    <w:basedOn w:val="Normale"/>
    <w:link w:val="TestofumettoCarattere1"/>
    <w:uiPriority w:val="99"/>
    <w:semiHidden/>
    <w:unhideWhenUsed/>
    <w:rsid w:val="00D002AD"/>
    <w:pPr>
      <w:spacing w:after="0" w:line="240" w:lineRule="auto"/>
    </w:pPr>
    <w:rPr>
      <w:rFonts w:ascii="Tahoma" w:hAnsi="Tahoma" w:cs="Tahoma"/>
      <w:sz w:val="16"/>
      <w:szCs w:val="16"/>
    </w:rPr>
  </w:style>
  <w:style w:type="character" w:customStyle="1" w:styleId="TestofumettoCarattere1">
    <w:name w:val="Testo fumetto Carattere1"/>
    <w:basedOn w:val="Carpredefinitoparagrafo"/>
    <w:link w:val="Testofumetto"/>
    <w:uiPriority w:val="99"/>
    <w:semiHidden/>
    <w:rsid w:val="00D002AD"/>
    <w:rPr>
      <w:rFonts w:ascii="Tahoma" w:eastAsia="WenQuanYi Micro Hei" w:hAnsi="Tahoma" w:cs="Tahoma"/>
      <w:color w:val="00000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tabs>
        <w:tab w:val="left" w:pos="708"/>
      </w:tabs>
      <w:suppressAutoHyphens/>
      <w:spacing w:after="200" w:line="276" w:lineRule="auto"/>
    </w:pPr>
    <w:rPr>
      <w:rFonts w:ascii="Calibri" w:eastAsia="WenQuanYi Micro Hei" w:hAnsi="Calibri" w:cs="Calibri"/>
      <w:color w:val="00000A"/>
      <w:kern w:val="1"/>
      <w:sz w:val="22"/>
      <w:szCs w:val="22"/>
      <w:lang w:eastAsia="ar-SA"/>
    </w:rPr>
  </w:style>
  <w:style w:type="paragraph" w:styleId="Titolo1">
    <w:name w:val="heading 1"/>
    <w:basedOn w:val="Normale"/>
    <w:next w:val="Corpotesto"/>
    <w:qFormat/>
    <w:pPr>
      <w:keepNext/>
      <w:keepLines/>
      <w:spacing w:before="480" w:after="0"/>
      <w:outlineLvl w:val="0"/>
    </w:pPr>
    <w:rPr>
      <w:rFonts w:ascii="Cambria" w:hAnsi="Cambria" w:cs="font306"/>
      <w:b/>
      <w:bCs/>
      <w:color w:val="365F91"/>
      <w:sz w:val="28"/>
      <w:szCs w:val="28"/>
    </w:rPr>
  </w:style>
  <w:style w:type="paragraph" w:styleId="Titolo2">
    <w:name w:val="heading 2"/>
    <w:basedOn w:val="Normale"/>
    <w:next w:val="Corpotesto"/>
    <w:qFormat/>
    <w:pPr>
      <w:keepNext/>
      <w:keepLines/>
      <w:numPr>
        <w:ilvl w:val="1"/>
        <w:numId w:val="1"/>
      </w:numPr>
      <w:spacing w:before="200" w:after="0"/>
      <w:outlineLvl w:val="1"/>
    </w:pPr>
    <w:rPr>
      <w:rFonts w:ascii="Cambria" w:hAnsi="Cambria" w:cs="font306"/>
      <w:b/>
      <w:bCs/>
      <w:color w:val="4F81BD"/>
      <w:sz w:val="26"/>
      <w:szCs w:val="26"/>
    </w:rPr>
  </w:style>
  <w:style w:type="paragraph" w:styleId="Titolo3">
    <w:name w:val="heading 3"/>
    <w:basedOn w:val="Intestazione1"/>
    <w:next w:val="Corpotesto"/>
    <w:qFormat/>
    <w:pPr>
      <w:numPr>
        <w:ilvl w:val="2"/>
        <w:numId w:val="1"/>
      </w:numPr>
      <w:outlineLvl w:val="2"/>
    </w:pPr>
    <w:rPr>
      <w:b/>
      <w:b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style>
  <w:style w:type="character" w:customStyle="1" w:styleId="Titolo1Carattere">
    <w:name w:val="Titolo 1 Carattere"/>
    <w:rPr>
      <w:rFonts w:ascii="Cambria" w:hAnsi="Cambria" w:cs="font306"/>
      <w:b/>
      <w:bCs/>
      <w:color w:val="365F91"/>
      <w:sz w:val="28"/>
      <w:szCs w:val="28"/>
    </w:rPr>
  </w:style>
  <w:style w:type="character" w:customStyle="1" w:styleId="InternetLink">
    <w:name w:val="Internet Link"/>
    <w:rPr>
      <w:color w:val="0000FF"/>
      <w:u w:val="single"/>
      <w:lang w:val="en-US" w:eastAsia="en-US" w:bidi="en-US"/>
    </w:rPr>
  </w:style>
  <w:style w:type="character" w:customStyle="1" w:styleId="Titolo2Carattere">
    <w:name w:val="Titolo 2 Carattere"/>
    <w:rPr>
      <w:rFonts w:ascii="Cambria" w:hAnsi="Cambria" w:cs="font306"/>
      <w:b/>
      <w:bCs/>
      <w:color w:val="4F81BD"/>
      <w:sz w:val="26"/>
      <w:szCs w:val="26"/>
    </w:rPr>
  </w:style>
  <w:style w:type="character" w:customStyle="1" w:styleId="IntestazioneCarattere">
    <w:name w:val="Intestazione Carattere"/>
    <w:basedOn w:val="Carpredefinitoparagrafo1"/>
  </w:style>
  <w:style w:type="character" w:customStyle="1" w:styleId="PidipaginaCarattere">
    <w:name w:val="Piè di pagina Carattere"/>
    <w:basedOn w:val="Carpredefinitoparagrafo1"/>
  </w:style>
  <w:style w:type="character" w:customStyle="1" w:styleId="TestofumettoCarattere">
    <w:name w:val="Testo fumetto Carattere"/>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Saltoaindice">
    <w:name w:val="Salto a indice"/>
  </w:style>
  <w:style w:type="character" w:styleId="Collegamentoipertestuale">
    <w:name w:val="Hyperlink"/>
    <w:uiPriority w:val="99"/>
    <w:rPr>
      <w:color w:val="000080"/>
      <w:u w:val="single"/>
    </w:rPr>
  </w:style>
  <w:style w:type="paragraph" w:customStyle="1" w:styleId="Intestazione1">
    <w:name w:val="Intestazione1"/>
    <w:basedOn w:val="Normale"/>
    <w:next w:val="Corpotesto"/>
    <w:pPr>
      <w:keepNext/>
      <w:spacing w:before="240" w:after="120"/>
    </w:pPr>
    <w:rPr>
      <w:rFonts w:ascii="Liberation Sans" w:hAnsi="Liberation Sans" w:cs="Lohit Hindi"/>
      <w:sz w:val="28"/>
      <w:szCs w:val="28"/>
    </w:rPr>
  </w:style>
  <w:style w:type="paragraph" w:styleId="Corpotesto">
    <w:name w:val="Body Text"/>
    <w:basedOn w:val="Normale"/>
    <w:pPr>
      <w:spacing w:after="120"/>
    </w:pPr>
  </w:style>
  <w:style w:type="paragraph" w:styleId="Elenco">
    <w:name w:val="List"/>
    <w:basedOn w:val="Corpotesto"/>
    <w:rPr>
      <w:rFonts w:cs="Lohit Hindi"/>
    </w:rPr>
  </w:style>
  <w:style w:type="paragraph" w:customStyle="1" w:styleId="Didascalia1">
    <w:name w:val="Didascalia1"/>
    <w:basedOn w:val="Normale"/>
    <w:pPr>
      <w:suppressLineNumbers/>
      <w:spacing w:before="120" w:after="120"/>
    </w:pPr>
    <w:rPr>
      <w:rFonts w:cs="Lohit Hindi"/>
      <w:i/>
      <w:iCs/>
      <w:sz w:val="24"/>
      <w:szCs w:val="24"/>
    </w:rPr>
  </w:style>
  <w:style w:type="paragraph" w:customStyle="1" w:styleId="Indice">
    <w:name w:val="Indice"/>
    <w:basedOn w:val="Normale"/>
    <w:pPr>
      <w:suppressLineNumbers/>
    </w:pPr>
    <w:rPr>
      <w:rFonts w:cs="Lohit Hindi"/>
    </w:rPr>
  </w:style>
  <w:style w:type="paragraph" w:customStyle="1" w:styleId="Nessunaspaziatura1">
    <w:name w:val="Nessuna spaziatura1"/>
    <w:pPr>
      <w:tabs>
        <w:tab w:val="left" w:pos="708"/>
      </w:tabs>
      <w:suppressAutoHyphens/>
      <w:spacing w:line="100" w:lineRule="atLeast"/>
    </w:pPr>
    <w:rPr>
      <w:rFonts w:ascii="Calibri" w:eastAsia="WenQuanYi Micro Hei" w:hAnsi="Calibri" w:cs="Calibri"/>
      <w:color w:val="00000A"/>
      <w:kern w:val="1"/>
      <w:sz w:val="22"/>
      <w:szCs w:val="22"/>
      <w:lang w:eastAsia="ar-SA"/>
    </w:rPr>
  </w:style>
  <w:style w:type="paragraph" w:customStyle="1" w:styleId="Paragrafoelenco1">
    <w:name w:val="Paragrafo elenco1"/>
    <w:basedOn w:val="Normale"/>
    <w:pPr>
      <w:ind w:left="720"/>
    </w:pPr>
  </w:style>
  <w:style w:type="paragraph" w:styleId="Intestazione">
    <w:name w:val="header"/>
    <w:basedOn w:val="Normale"/>
    <w:pPr>
      <w:suppressLineNumbers/>
      <w:tabs>
        <w:tab w:val="clear" w:pos="708"/>
        <w:tab w:val="center" w:pos="4819"/>
        <w:tab w:val="right" w:pos="9638"/>
      </w:tabs>
      <w:spacing w:after="0" w:line="100" w:lineRule="atLeast"/>
    </w:pPr>
  </w:style>
  <w:style w:type="paragraph" w:styleId="Pidipagina">
    <w:name w:val="footer"/>
    <w:basedOn w:val="Normale"/>
    <w:pPr>
      <w:suppressLineNumbers/>
      <w:tabs>
        <w:tab w:val="clear" w:pos="708"/>
        <w:tab w:val="center" w:pos="4819"/>
        <w:tab w:val="right" w:pos="9638"/>
      </w:tabs>
      <w:spacing w:after="0" w:line="100" w:lineRule="atLeast"/>
    </w:pPr>
  </w:style>
  <w:style w:type="paragraph" w:customStyle="1" w:styleId="Testofumetto1">
    <w:name w:val="Testo fumetto1"/>
    <w:basedOn w:val="Normale"/>
    <w:pPr>
      <w:spacing w:after="0" w:line="100" w:lineRule="atLeast"/>
    </w:pPr>
    <w:rPr>
      <w:rFonts w:ascii="Tahoma" w:hAnsi="Tahoma" w:cs="Tahoma"/>
      <w:sz w:val="16"/>
      <w:szCs w:val="16"/>
    </w:rPr>
  </w:style>
  <w:style w:type="paragraph" w:customStyle="1" w:styleId="Intestazioneindice">
    <w:name w:val="Intestazione indice"/>
    <w:basedOn w:val="Titolo1"/>
    <w:pPr>
      <w:suppressLineNumbers/>
    </w:pPr>
    <w:rPr>
      <w:sz w:val="32"/>
      <w:szCs w:val="32"/>
    </w:rPr>
  </w:style>
  <w:style w:type="paragraph" w:styleId="Sommario2">
    <w:name w:val="toc 2"/>
    <w:basedOn w:val="Normale"/>
    <w:uiPriority w:val="39"/>
    <w:pPr>
      <w:tabs>
        <w:tab w:val="clear" w:pos="708"/>
        <w:tab w:val="right" w:leader="dot" w:pos="9909"/>
      </w:tabs>
      <w:spacing w:after="100"/>
      <w:ind w:left="220"/>
    </w:pPr>
    <w:rPr>
      <w:rFonts w:cs="font306"/>
    </w:rPr>
  </w:style>
  <w:style w:type="paragraph" w:styleId="Sommario1">
    <w:name w:val="toc 1"/>
    <w:basedOn w:val="Normale"/>
    <w:uiPriority w:val="39"/>
    <w:pPr>
      <w:tabs>
        <w:tab w:val="clear" w:pos="708"/>
        <w:tab w:val="right" w:leader="dot" w:pos="9628"/>
      </w:tabs>
      <w:spacing w:after="100"/>
    </w:pPr>
    <w:rPr>
      <w:rFonts w:cs="font306"/>
      <w:b/>
      <w:color w:val="0070C0"/>
    </w:rPr>
  </w:style>
  <w:style w:type="paragraph" w:styleId="Sommario3">
    <w:name w:val="toc 3"/>
    <w:basedOn w:val="Normale"/>
    <w:uiPriority w:val="39"/>
    <w:pPr>
      <w:tabs>
        <w:tab w:val="clear" w:pos="708"/>
        <w:tab w:val="right" w:leader="dot" w:pos="9846"/>
      </w:tabs>
      <w:spacing w:after="100"/>
      <w:ind w:left="440"/>
    </w:pPr>
    <w:rPr>
      <w:rFonts w:cs="font306"/>
    </w:rPr>
  </w:style>
  <w:style w:type="paragraph" w:styleId="Nessunaspaziatura">
    <w:name w:val="No Spacing"/>
    <w:uiPriority w:val="1"/>
    <w:qFormat/>
    <w:rsid w:val="00A72EAA"/>
    <w:pPr>
      <w:tabs>
        <w:tab w:val="left" w:pos="708"/>
      </w:tabs>
      <w:suppressAutoHyphens/>
    </w:pPr>
    <w:rPr>
      <w:rFonts w:ascii="Calibri" w:eastAsia="WenQuanYi Micro Hei" w:hAnsi="Calibri" w:cs="Calibri"/>
      <w:color w:val="00000A"/>
      <w:kern w:val="1"/>
      <w:sz w:val="22"/>
      <w:szCs w:val="22"/>
      <w:lang w:eastAsia="ar-SA"/>
    </w:rPr>
  </w:style>
  <w:style w:type="paragraph" w:styleId="Titolosommario">
    <w:name w:val="TOC Heading"/>
    <w:basedOn w:val="Titolo1"/>
    <w:next w:val="Normale"/>
    <w:uiPriority w:val="39"/>
    <w:semiHidden/>
    <w:unhideWhenUsed/>
    <w:qFormat/>
    <w:rsid w:val="00D002AD"/>
    <w:pPr>
      <w:tabs>
        <w:tab w:val="clear" w:pos="708"/>
      </w:tabs>
      <w:suppressAutoHyphens w:val="0"/>
      <w:outlineLvl w:val="9"/>
    </w:pPr>
    <w:rPr>
      <w:rFonts w:asciiTheme="majorHAnsi" w:eastAsiaTheme="majorEastAsia" w:hAnsiTheme="majorHAnsi" w:cstheme="majorBidi"/>
      <w:color w:val="365F91" w:themeColor="accent1" w:themeShade="BF"/>
      <w:kern w:val="0"/>
      <w:lang w:eastAsia="it-IT"/>
    </w:rPr>
  </w:style>
  <w:style w:type="paragraph" w:styleId="Testofumetto">
    <w:name w:val="Balloon Text"/>
    <w:basedOn w:val="Normale"/>
    <w:link w:val="TestofumettoCarattere1"/>
    <w:uiPriority w:val="99"/>
    <w:semiHidden/>
    <w:unhideWhenUsed/>
    <w:rsid w:val="00D002AD"/>
    <w:pPr>
      <w:spacing w:after="0" w:line="240" w:lineRule="auto"/>
    </w:pPr>
    <w:rPr>
      <w:rFonts w:ascii="Tahoma" w:hAnsi="Tahoma" w:cs="Tahoma"/>
      <w:sz w:val="16"/>
      <w:szCs w:val="16"/>
    </w:rPr>
  </w:style>
  <w:style w:type="character" w:customStyle="1" w:styleId="TestofumettoCarattere1">
    <w:name w:val="Testo fumetto Carattere1"/>
    <w:basedOn w:val="Carpredefinitoparagrafo"/>
    <w:link w:val="Testofumetto"/>
    <w:uiPriority w:val="99"/>
    <w:semiHidden/>
    <w:rsid w:val="00D002AD"/>
    <w:rPr>
      <w:rFonts w:ascii="Tahoma" w:eastAsia="WenQuanYi Micro Hei" w:hAnsi="Tahoma" w:cs="Tahoma"/>
      <w:color w:val="00000A"/>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none.it/index.php/danone/chi-siam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anone.it/" TargetMode="External"/><Relationship Id="rId17" Type="http://schemas.openxmlformats.org/officeDocument/2006/relationships/hyperlink" Target="http://www.danone.it/index.php/danone/news/comunicati" TargetMode="External"/><Relationship Id="rId2" Type="http://schemas.openxmlformats.org/officeDocument/2006/relationships/numbering" Target="numbering.xml"/><Relationship Id="rId16" Type="http://schemas.openxmlformats.org/officeDocument/2006/relationships/hyperlink" Target="http://www.danone.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anone.it/" TargetMode="External"/><Relationship Id="rId5" Type="http://schemas.openxmlformats.org/officeDocument/2006/relationships/settings" Target="settings.xml"/><Relationship Id="rId15" Type="http://schemas.openxmlformats.org/officeDocument/2006/relationships/hyperlink" Target="http://www.danone.it/index.php/danone/vieni-a-trovarci"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anone.it/index.php/lavora-con-noi/la-nostra-filosofia/mettere-le-risorse-umane-al-centro-delle-performan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F2D01-CC04-424D-8937-8F9D572AB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1881</Words>
  <Characters>10724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12580</CharactersWithSpaces>
  <SharedDoc>false</SharedDoc>
  <HLinks>
    <vt:vector size="18" baseType="variant">
      <vt:variant>
        <vt:i4>1376338</vt:i4>
      </vt:variant>
      <vt:variant>
        <vt:i4>9</vt:i4>
      </vt:variant>
      <vt:variant>
        <vt:i4>0</vt:i4>
      </vt:variant>
      <vt:variant>
        <vt:i4>5</vt:i4>
      </vt:variant>
      <vt:variant>
        <vt:lpwstr>http://www.danone.it/</vt:lpwstr>
      </vt:variant>
      <vt:variant>
        <vt:lpwstr/>
      </vt:variant>
      <vt:variant>
        <vt:i4>1900604</vt:i4>
      </vt:variant>
      <vt:variant>
        <vt:i4>6</vt:i4>
      </vt:variant>
      <vt:variant>
        <vt:i4>0</vt:i4>
      </vt:variant>
      <vt:variant>
        <vt:i4>5</vt:i4>
      </vt:variant>
      <vt:variant>
        <vt:lpwstr/>
      </vt:variant>
      <vt:variant>
        <vt:lpwstr>_Toc389655313</vt:lpwstr>
      </vt:variant>
      <vt:variant>
        <vt:i4>3866702</vt:i4>
      </vt:variant>
      <vt:variant>
        <vt:i4>3</vt:i4>
      </vt:variant>
      <vt:variant>
        <vt:i4>0</vt:i4>
      </vt:variant>
      <vt:variant>
        <vt:i4>5</vt:i4>
      </vt:variant>
      <vt:variant>
        <vt:lpwstr/>
      </vt:variant>
      <vt:variant>
        <vt:lpwstr>__RefHeading__401_1928249182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Barichello Marco</dc:creator>
  <cp:lastModifiedBy>Marco</cp:lastModifiedBy>
  <cp:revision>14</cp:revision>
  <cp:lastPrinted>2014-06-11T14:34:00Z</cp:lastPrinted>
  <dcterms:created xsi:type="dcterms:W3CDTF">2014-06-11T12:24:00Z</dcterms:created>
  <dcterms:modified xsi:type="dcterms:W3CDTF">2014-06-11T15:13:00Z</dcterms:modified>
</cp:coreProperties>
</file>